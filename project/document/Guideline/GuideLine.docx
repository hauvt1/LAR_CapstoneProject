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jpg" ContentType="image/jp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png" ContentType="image/png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mbria" w:hAnsi="Cambria" w:eastAsia="Cambria" w:ascii="Cambria"/>
          <w:sz w:val="22"/>
          <w:szCs w:val="22"/>
        </w:rPr>
        <w:jc w:val="left"/>
        <w:spacing w:before="73" w:lineRule="atLeast" w:line="280"/>
        <w:ind w:left="5106" w:right="272" w:firstLine="48"/>
      </w:pPr>
      <w:r>
        <w:pict>
          <v:shape type="#_x0000_t75" style="position:absolute;margin-left:99.25pt;margin-top:4.82615pt;width:220.5pt;height:61.5pt;mso-position-horizontal-relative:page;mso-position-vertical-relative:paragraph;z-index:-3234">
            <v:imagedata o:title="" r:id="rId4"/>
          </v:shape>
        </w:pic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MI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TRY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       </w:t>
      </w:r>
      <w:r>
        <w:rPr>
          <w:rFonts w:cs="Cambria" w:hAnsi="Cambria" w:eastAsia="Cambria" w:ascii="Cambria"/>
          <w:b/>
          <w:spacing w:val="19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F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       </w:t>
      </w:r>
      <w:r>
        <w:rPr>
          <w:rFonts w:cs="Cambria" w:hAnsi="Cambria" w:eastAsia="Cambria" w:ascii="Cambria"/>
          <w:b/>
          <w:spacing w:val="19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E</w:t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UCATION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       </w:t>
      </w:r>
      <w:r>
        <w:rPr>
          <w:rFonts w:cs="Cambria" w:hAnsi="Cambria" w:eastAsia="Cambria" w:ascii="Cambria"/>
          <w:b/>
          <w:spacing w:val="17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TRAI</w:t>
      </w:r>
      <w:r>
        <w:rPr>
          <w:rFonts w:cs="Cambria" w:hAnsi="Cambria" w:eastAsia="Cambria" w:ascii="Cambria"/>
          <w:b/>
          <w:spacing w:val="-1"/>
          <w:w w:val="100"/>
          <w:sz w:val="22"/>
          <w:szCs w:val="2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I</w:t>
      </w:r>
      <w:r>
        <w:rPr>
          <w:rFonts w:cs="Cambria" w:hAnsi="Cambria" w:eastAsia="Cambria" w:ascii="Cambria"/>
          <w:b/>
          <w:spacing w:val="-2"/>
          <w:w w:val="100"/>
          <w:sz w:val="22"/>
          <w:szCs w:val="2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2"/>
          <w:szCs w:val="22"/>
        </w:rPr>
        <w:t>G</w:t>
      </w:r>
      <w:r>
        <w:rPr>
          <w:rFonts w:cs="Cambria" w:hAnsi="Cambria" w:eastAsia="Cambria" w:ascii="Cambria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56"/>
          <w:szCs w:val="56"/>
        </w:rPr>
        <w:jc w:val="center"/>
        <w:spacing w:lineRule="exact" w:line="620"/>
        <w:ind w:left="2721" w:right="2491"/>
      </w:pPr>
      <w:r>
        <w:rPr>
          <w:rFonts w:cs="Cambria" w:hAnsi="Cambria" w:eastAsia="Cambria" w:ascii="Cambria"/>
          <w:b/>
          <w:spacing w:val="0"/>
          <w:w w:val="100"/>
          <w:sz w:val="56"/>
          <w:szCs w:val="56"/>
        </w:rPr>
        <w:t>FPT</w:t>
      </w:r>
      <w:r>
        <w:rPr>
          <w:rFonts w:cs="Cambria" w:hAnsi="Cambria" w:eastAsia="Cambria" w:ascii="Cambria"/>
          <w:b/>
          <w:spacing w:val="-10"/>
          <w:w w:val="100"/>
          <w:sz w:val="56"/>
          <w:szCs w:val="56"/>
        </w:rPr>
        <w:t> </w:t>
      </w:r>
      <w:r>
        <w:rPr>
          <w:rFonts w:cs="Cambria" w:hAnsi="Cambria" w:eastAsia="Cambria" w:ascii="Cambria"/>
          <w:b/>
          <w:spacing w:val="2"/>
          <w:w w:val="99"/>
          <w:sz w:val="56"/>
          <w:szCs w:val="56"/>
        </w:rPr>
        <w:t>U</w:t>
      </w:r>
      <w:r>
        <w:rPr>
          <w:rFonts w:cs="Cambria" w:hAnsi="Cambria" w:eastAsia="Cambria" w:ascii="Cambria"/>
          <w:b/>
          <w:spacing w:val="0"/>
          <w:w w:val="99"/>
          <w:sz w:val="56"/>
          <w:szCs w:val="56"/>
        </w:rPr>
        <w:t>N</w:t>
      </w:r>
      <w:r>
        <w:rPr>
          <w:rFonts w:cs="Cambria" w:hAnsi="Cambria" w:eastAsia="Cambria" w:ascii="Cambria"/>
          <w:b/>
          <w:spacing w:val="-2"/>
          <w:w w:val="99"/>
          <w:sz w:val="56"/>
          <w:szCs w:val="56"/>
        </w:rPr>
        <w:t>I</w:t>
      </w:r>
      <w:r>
        <w:rPr>
          <w:rFonts w:cs="Cambria" w:hAnsi="Cambria" w:eastAsia="Cambria" w:ascii="Cambria"/>
          <w:b/>
          <w:spacing w:val="2"/>
          <w:w w:val="99"/>
          <w:sz w:val="56"/>
          <w:szCs w:val="56"/>
        </w:rPr>
        <w:t>V</w:t>
      </w:r>
      <w:r>
        <w:rPr>
          <w:rFonts w:cs="Cambria" w:hAnsi="Cambria" w:eastAsia="Cambria" w:ascii="Cambria"/>
          <w:b/>
          <w:spacing w:val="0"/>
          <w:w w:val="99"/>
          <w:sz w:val="56"/>
          <w:szCs w:val="56"/>
        </w:rPr>
        <w:t>ERSITY</w:t>
      </w:r>
      <w:r>
        <w:rPr>
          <w:rFonts w:cs="Cambria" w:hAnsi="Cambria" w:eastAsia="Cambria" w:ascii="Cambria"/>
          <w:spacing w:val="0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40"/>
          <w:szCs w:val="40"/>
        </w:rPr>
        <w:jc w:val="center"/>
        <w:ind w:left="2516" w:right="2283"/>
      </w:pPr>
      <w:r>
        <w:pict>
          <v:group style="position:absolute;margin-left:97.824pt;margin-top:28.7239pt;width:442.54pt;height:0pt;mso-position-horizontal-relative:page;mso-position-vertical-relative:paragraph;z-index:-3233" coordorigin="1956,574" coordsize="8851,0">
            <v:shape style="position:absolute;left:1956;top:574;width:8851;height:0" coordorigin="1956,574" coordsize="8851,0" path="m1956,574l10807,574e" filled="f" stroked="t" strokeweight="1.54pt" strokecolor="#000000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  <w:t>Caps</w:t>
      </w:r>
      <w:r>
        <w:rPr>
          <w:rFonts w:cs="Cambria" w:hAnsi="Cambria" w:eastAsia="Cambria" w:ascii="Cambria"/>
          <w:spacing w:val="-2"/>
          <w:w w:val="100"/>
          <w:sz w:val="40"/>
          <w:szCs w:val="40"/>
        </w:rPr>
        <w:t>t</w: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  <w:t>one</w: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  <w:t> </w: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  <w:t>P</w:t>
      </w:r>
      <w:r>
        <w:rPr>
          <w:rFonts w:cs="Cambria" w:hAnsi="Cambria" w:eastAsia="Cambria" w:ascii="Cambria"/>
          <w:spacing w:val="-3"/>
          <w:w w:val="100"/>
          <w:sz w:val="40"/>
          <w:szCs w:val="40"/>
        </w:rPr>
        <w:t>r</w: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  <w:t>oj</w:t>
      </w:r>
      <w:r>
        <w:rPr>
          <w:rFonts w:cs="Cambria" w:hAnsi="Cambria" w:eastAsia="Cambria" w:ascii="Cambria"/>
          <w:spacing w:val="-1"/>
          <w:w w:val="100"/>
          <w:sz w:val="40"/>
          <w:szCs w:val="40"/>
        </w:rPr>
        <w:t>e</w: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  <w:t>ct</w:t>
      </w:r>
      <w:r>
        <w:rPr>
          <w:rFonts w:cs="Cambria" w:hAnsi="Cambria" w:eastAsia="Cambria" w:ascii="Cambria"/>
          <w:spacing w:val="2"/>
          <w:w w:val="100"/>
          <w:sz w:val="40"/>
          <w:szCs w:val="40"/>
        </w:rPr>
        <w:t> </w: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  <w:t>D</w:t>
      </w:r>
      <w:r>
        <w:rPr>
          <w:rFonts w:cs="Cambria" w:hAnsi="Cambria" w:eastAsia="Cambria" w:ascii="Cambria"/>
          <w:spacing w:val="-2"/>
          <w:w w:val="100"/>
          <w:sz w:val="40"/>
          <w:szCs w:val="40"/>
        </w:rPr>
        <w:t>o</w:t>
      </w:r>
      <w:r>
        <w:rPr>
          <w:rFonts w:cs="Cambria" w:hAnsi="Cambria" w:eastAsia="Cambria" w:ascii="Cambria"/>
          <w:spacing w:val="0"/>
          <w:w w:val="100"/>
          <w:sz w:val="40"/>
          <w:szCs w:val="40"/>
        </w:rPr>
        <w:t>cument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40"/>
          <w:szCs w:val="40"/>
        </w:rPr>
        <w:jc w:val="center"/>
        <w:spacing w:lineRule="exact" w:line="440"/>
        <w:ind w:left="3981" w:right="3745"/>
      </w:pP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T</w:t>
      </w:r>
      <w:r>
        <w:rPr>
          <w:rFonts w:cs="Cambria" w:hAnsi="Cambria" w:eastAsia="Cambria" w:ascii="Cambria"/>
          <w:b/>
          <w:spacing w:val="1"/>
          <w:w w:val="100"/>
          <w:position w:val="-2"/>
          <w:sz w:val="40"/>
          <w:szCs w:val="40"/>
        </w:rPr>
        <w:t>ê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n</w:t>
      </w:r>
      <w:r>
        <w:rPr>
          <w:rFonts w:cs="Cambria" w:hAnsi="Cambria" w:eastAsia="Cambria" w:ascii="Cambria"/>
          <w:b/>
          <w:spacing w:val="-2"/>
          <w:w w:val="100"/>
          <w:position w:val="-2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đề</w:t>
      </w:r>
      <w:r>
        <w:rPr>
          <w:rFonts w:cs="Cambria" w:hAnsi="Cambria" w:eastAsia="Cambria" w:ascii="Cambria"/>
          <w:b/>
          <w:spacing w:val="2"/>
          <w:w w:val="100"/>
          <w:position w:val="-2"/>
          <w:sz w:val="40"/>
          <w:szCs w:val="40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t</w:t>
      </w:r>
      <w:r>
        <w:rPr>
          <w:rFonts w:cs="Cambria" w:hAnsi="Cambria" w:eastAsia="Cambria" w:ascii="Cambria"/>
          <w:b/>
          <w:spacing w:val="-3"/>
          <w:w w:val="100"/>
          <w:position w:val="-2"/>
          <w:sz w:val="40"/>
          <w:szCs w:val="40"/>
        </w:rPr>
        <w:t>à</w:t>
      </w:r>
      <w:r>
        <w:rPr>
          <w:rFonts w:cs="Cambria" w:hAnsi="Cambria" w:eastAsia="Cambria" w:ascii="Cambria"/>
          <w:b/>
          <w:spacing w:val="0"/>
          <w:w w:val="100"/>
          <w:position w:val="-2"/>
          <w:sz w:val="40"/>
          <w:szCs w:val="40"/>
        </w:rPr>
        <w:t>i</w:t>
      </w:r>
      <w:r>
        <w:rPr>
          <w:rFonts w:cs="Cambria" w:hAnsi="Cambria" w:eastAsia="Cambria" w:ascii="Cambria"/>
          <w:spacing w:val="0"/>
          <w:w w:val="100"/>
          <w:position w:val="0"/>
          <w:sz w:val="40"/>
          <w:szCs w:val="4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43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46" w:hRule="exact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5"/>
                <w:szCs w:val="15"/>
              </w:rPr>
              <w:jc w:val="left"/>
              <w:spacing w:before="6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Cambria" w:hAnsi="Cambria" w:eastAsia="Cambria" w:ascii="Cambria"/>
                <w:sz w:val="36"/>
                <w:szCs w:val="36"/>
              </w:rPr>
              <w:jc w:val="center"/>
              <w:ind w:left="3783" w:right="3785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36"/>
                <w:szCs w:val="36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36"/>
                <w:szCs w:val="36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36"/>
                <w:szCs w:val="36"/>
              </w:rPr>
              <w:t>óm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36"/>
                <w:szCs w:val="36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36"/>
                <w:szCs w:val="36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36"/>
                <w:szCs w:val="36"/>
              </w:rPr>
              <w:t>ố</w:t>
            </w:r>
            <w:r>
              <w:rPr>
                <w:rFonts w:cs="Cambria" w:hAnsi="Cambria" w:eastAsia="Cambria" w:ascii="Cambria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13" w:hRule="exact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366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roup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memb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ên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các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thà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ê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óm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–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ê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411" w:hRule="exact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945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sor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ê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hư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ớ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ẫ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410" w:hRule="exact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84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sor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N/A</w:t>
            </w:r>
          </w:p>
        </w:tc>
      </w:tr>
      <w:tr>
        <w:trPr>
          <w:trHeight w:val="694" w:hRule="exact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right"/>
              <w:spacing w:before="5" w:lineRule="exact" w:line="280"/>
              <w:ind w:left="1592" w:right="102" w:hanging="1345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roj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đề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tài</w:t>
            </w:r>
          </w:p>
        </w:tc>
      </w:tr>
    </w:tbl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23"/>
        <w:ind w:left="2840"/>
        <w:sectPr>
          <w:pgMar w:footer="279" w:header="0" w:top="1300" w:bottom="280" w:left="1440" w:right="820"/>
          <w:footerReference w:type="default" r:id="rId3"/>
          <w:pgSz w:w="11920" w:h="16840"/>
        </w:sectPr>
      </w:pPr>
      <w:r>
        <w:rPr>
          <w:rFonts w:cs="Cambria" w:hAnsi="Cambria" w:eastAsia="Cambria" w:ascii="Cambria"/>
          <w:spacing w:val="0"/>
          <w:w w:val="100"/>
          <w:sz w:val="26"/>
          <w:szCs w:val="26"/>
        </w:rPr>
        <w:t>-Ho</w:t>
      </w:r>
      <w:r>
        <w:rPr>
          <w:rFonts w:cs="Cambria" w:hAnsi="Cambria" w:eastAsia="Cambria" w:ascii="Cambria"/>
          <w:spacing w:val="-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spacing w:val="1"/>
          <w:w w:val="100"/>
          <w:sz w:val="26"/>
          <w:szCs w:val="26"/>
        </w:rPr>
        <w:t>C</w:t>
      </w:r>
      <w:r>
        <w:rPr>
          <w:rFonts w:cs="Cambria" w:hAnsi="Cambria" w:eastAsia="Cambria" w:ascii="Cambria"/>
          <w:spacing w:val="1"/>
          <w:w w:val="100"/>
          <w:sz w:val="26"/>
          <w:szCs w:val="26"/>
        </w:rPr>
        <w:t>h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  <w:t>i</w:t>
      </w:r>
      <w:r>
        <w:rPr>
          <w:rFonts w:cs="Cambria" w:hAnsi="Cambria" w:eastAsia="Cambria" w:ascii="Cambria"/>
          <w:spacing w:val="-4"/>
          <w:w w:val="100"/>
          <w:sz w:val="26"/>
          <w:szCs w:val="26"/>
        </w:rPr>
        <w:t> 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  <w:t>Minh</w:t>
      </w:r>
      <w:r>
        <w:rPr>
          <w:rFonts w:cs="Cambria" w:hAnsi="Cambria" w:eastAsia="Cambria" w:ascii="Cambria"/>
          <w:spacing w:val="-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  <w:t>Ci</w:t>
      </w:r>
      <w:r>
        <w:rPr>
          <w:rFonts w:cs="Cambria" w:hAnsi="Cambria" w:eastAsia="Cambria" w:ascii="Cambria"/>
          <w:spacing w:val="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spacing w:val="-1"/>
          <w:w w:val="100"/>
          <w:sz w:val="26"/>
          <w:szCs w:val="26"/>
        </w:rPr>
        <w:t>y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  <w:t>,</w:t>
      </w:r>
      <w:r>
        <w:rPr>
          <w:rFonts w:cs="Cambria" w:hAnsi="Cambria" w:eastAsia="Cambria" w:ascii="Cambria"/>
          <w:spacing w:val="-1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i/>
          <w:spacing w:val="2"/>
          <w:w w:val="100"/>
          <w:sz w:val="26"/>
          <w:szCs w:val="26"/>
        </w:rPr>
        <w:t>g</w:t>
      </w:r>
      <w:r>
        <w:rPr>
          <w:rFonts w:cs="Cambria" w:hAnsi="Cambria" w:eastAsia="Cambria" w:ascii="Cambria"/>
          <w:b/>
          <w:i/>
          <w:spacing w:val="1"/>
          <w:w w:val="100"/>
          <w:sz w:val="26"/>
          <w:szCs w:val="26"/>
        </w:rPr>
        <w:t>à</w:t>
      </w:r>
      <w:r>
        <w:rPr>
          <w:rFonts w:cs="Cambria" w:hAnsi="Cambria" w:eastAsia="Cambria" w:ascii="Cambria"/>
          <w:b/>
          <w:i/>
          <w:spacing w:val="0"/>
          <w:w w:val="100"/>
          <w:sz w:val="26"/>
          <w:szCs w:val="26"/>
        </w:rPr>
        <w:t>y</w:t>
      </w:r>
      <w:r>
        <w:rPr>
          <w:rFonts w:cs="Cambria" w:hAnsi="Cambria" w:eastAsia="Cambria" w:ascii="Cambria"/>
          <w:b/>
          <w:i/>
          <w:spacing w:val="-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i/>
          <w:spacing w:val="-1"/>
          <w:w w:val="100"/>
          <w:sz w:val="26"/>
          <w:szCs w:val="26"/>
        </w:rPr>
        <w:t>b</w:t>
      </w:r>
      <w:r>
        <w:rPr>
          <w:rFonts w:cs="Cambria" w:hAnsi="Cambria" w:eastAsia="Cambria" w:ascii="Cambria"/>
          <w:b/>
          <w:i/>
          <w:spacing w:val="1"/>
          <w:w w:val="100"/>
          <w:sz w:val="26"/>
          <w:szCs w:val="26"/>
        </w:rPr>
        <w:t>ắ</w:t>
      </w:r>
      <w:r>
        <w:rPr>
          <w:rFonts w:cs="Cambria" w:hAnsi="Cambria" w:eastAsia="Cambria" w:ascii="Cambria"/>
          <w:b/>
          <w:i/>
          <w:spacing w:val="0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i/>
          <w:spacing w:val="-4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26"/>
          <w:szCs w:val="26"/>
        </w:rPr>
        <w:t>đ</w:t>
      </w:r>
      <w:r>
        <w:rPr>
          <w:rFonts w:cs="Cambria" w:hAnsi="Cambria" w:eastAsia="Cambria" w:ascii="Cambria"/>
          <w:b/>
          <w:i/>
          <w:spacing w:val="1"/>
          <w:w w:val="100"/>
          <w:sz w:val="26"/>
          <w:szCs w:val="26"/>
        </w:rPr>
        <w:t>ầ</w:t>
      </w:r>
      <w:r>
        <w:rPr>
          <w:rFonts w:cs="Cambria" w:hAnsi="Cambria" w:eastAsia="Cambria" w:ascii="Cambria"/>
          <w:b/>
          <w:i/>
          <w:spacing w:val="0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i/>
          <w:spacing w:val="-4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i/>
          <w:spacing w:val="0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i/>
          <w:spacing w:val="1"/>
          <w:w w:val="100"/>
          <w:sz w:val="26"/>
          <w:szCs w:val="26"/>
        </w:rPr>
        <w:t>à</w:t>
      </w:r>
      <w:r>
        <w:rPr>
          <w:rFonts w:cs="Cambria" w:hAnsi="Cambria" w:eastAsia="Cambria" w:ascii="Cambria"/>
          <w:b/>
          <w:i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  <w:t>-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/>
        <w:ind w:left="3193"/>
        <w:sectPr>
          <w:pgMar w:header="0" w:footer="279" w:top="1560" w:bottom="280" w:left="1440" w:right="1420"/>
          <w:pgSz w:w="11920" w:h="16840"/>
        </w:sectPr>
      </w:pPr>
      <w:r>
        <w:rPr>
          <w:rFonts w:cs="Cambria" w:hAnsi="Cambria" w:eastAsia="Cambria" w:ascii="Cambria"/>
          <w:i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his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ge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is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i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i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i/>
          <w:spacing w:val="-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i/>
          <w:spacing w:val="-2"/>
          <w:w w:val="100"/>
          <w:sz w:val="24"/>
          <w:szCs w:val="24"/>
        </w:rPr>
        <w:t>l</w:t>
      </w:r>
      <w:r>
        <w:rPr>
          <w:rFonts w:cs="Cambria" w:hAnsi="Cambria" w:eastAsia="Cambria" w:ascii="Cambria"/>
          <w:i/>
          <w:spacing w:val="-2"/>
          <w:w w:val="100"/>
          <w:sz w:val="24"/>
          <w:szCs w:val="24"/>
        </w:rPr>
        <w:t>l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ft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bl</w:t>
      </w:r>
      <w:r>
        <w:rPr>
          <w:rFonts w:cs="Cambria" w:hAnsi="Cambria" w:eastAsia="Cambria" w:ascii="Cambria"/>
          <w:i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4"/>
        <w:ind w:left="545"/>
      </w:pP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Table</w:t>
      </w:r>
      <w:r>
        <w:rPr>
          <w:rFonts w:cs="Cambria" w:hAnsi="Cambria" w:eastAsia="Cambria" w:ascii="Cambria"/>
          <w:b/>
          <w:spacing w:val="-7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of</w:t>
      </w:r>
      <w:r>
        <w:rPr>
          <w:rFonts w:cs="Cambria" w:hAnsi="Cambria" w:eastAsia="Cambria" w:ascii="Cambria"/>
          <w:b/>
          <w:spacing w:val="-2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Cont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5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5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6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5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8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Featu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8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tages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-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8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</w:t>
      </w:r>
      <w:r>
        <w:rPr>
          <w:rFonts w:cs="Calibri" w:hAnsi="Calibri" w:eastAsia="Calibri" w:ascii="Calibri"/>
          <w:spacing w:val="-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!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8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</w:t>
      </w:r>
      <w:r>
        <w:rPr>
          <w:rFonts w:cs="Calibri" w:hAnsi="Calibri" w:eastAsia="Calibri" w:ascii="Calibri"/>
          <w:spacing w:val="-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!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8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Searc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</w:t>
      </w:r>
      <w:r>
        <w:rPr>
          <w:rFonts w:cs="Calibri" w:hAnsi="Calibri" w:eastAsia="Calibri" w:ascii="Calibri"/>
          <w:spacing w:val="-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!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8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</w:t>
      </w:r>
      <w:r>
        <w:rPr>
          <w:rFonts w:cs="Calibri" w:hAnsi="Calibri" w:eastAsia="Calibri" w:ascii="Calibri"/>
          <w:spacing w:val="-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!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8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</w:t>
      </w:r>
      <w:r>
        <w:rPr>
          <w:rFonts w:cs="Calibri" w:hAnsi="Calibri" w:eastAsia="Calibri" w:ascii="Calibri"/>
          <w:spacing w:val="-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!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6"/>
        <w:sectPr>
          <w:pgMar w:footer="792" w:header="0" w:top="1560" w:bottom="280" w:left="1440" w:right="1040"/>
          <w:footerReference w:type="default" r:id="rId5"/>
          <w:pgSz w:w="11920" w:h="16840"/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spacing w:val="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ility</w:t>
      </w:r>
      <w:r>
        <w:rPr>
          <w:rFonts w:cs="Calibri" w:hAnsi="Calibri" w:eastAsia="Calibri" w:ascii="Calibri"/>
          <w:spacing w:val="-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8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63"/>
        <w:ind w:left="545"/>
      </w:pP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List</w:t>
      </w:r>
      <w:r>
        <w:rPr>
          <w:rFonts w:cs="Cambria" w:hAnsi="Cambria" w:eastAsia="Cambria" w:ascii="Cambria"/>
          <w:b/>
          <w:spacing w:val="-5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</w:t>
      </w:r>
      <w:r>
        <w:rPr>
          <w:rFonts w:cs="Cambria" w:hAnsi="Cambria" w:eastAsia="Cambria" w:ascii="Cambria"/>
          <w:b/>
          <w:spacing w:val="-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Ta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b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5"/>
        <w:sectPr>
          <w:pgMar w:footer="279" w:header="0" w:top="1340" w:bottom="280" w:left="1440" w:right="1040"/>
          <w:footerReference w:type="default" r:id="rId6"/>
          <w:pgSz w:w="11920" w:h="16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ilities</w:t>
      </w:r>
      <w:r>
        <w:rPr>
          <w:rFonts w:cs="Calibri" w:hAnsi="Calibri" w:eastAsia="Calibri" w:ascii="Calibri"/>
          <w:spacing w:val="-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8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63"/>
        <w:ind w:left="545"/>
      </w:pP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List</w:t>
      </w:r>
      <w:r>
        <w:rPr>
          <w:rFonts w:cs="Cambria" w:hAnsi="Cambria" w:eastAsia="Cambria" w:ascii="Cambria"/>
          <w:b/>
          <w:spacing w:val="-5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</w:t>
      </w:r>
      <w:r>
        <w:rPr>
          <w:rFonts w:cs="Cambria" w:hAnsi="Cambria" w:eastAsia="Cambria" w:ascii="Cambria"/>
          <w:b/>
          <w:spacing w:val="-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Fi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res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5"/>
        <w:sectPr>
          <w:pgMar w:footer="792" w:header="0" w:top="1340" w:bottom="280" w:left="1440" w:right="1040"/>
          <w:footerReference w:type="default" r:id="rId7"/>
          <w:pgSz w:w="11920" w:h="16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spacing w:before="9"/>
        <w:ind w:left="636"/>
      </w:pP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fini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,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Acr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2"/>
          <w:w w:val="100"/>
          <w:sz w:val="36"/>
          <w:szCs w:val="36"/>
        </w:rPr>
        <w:t>y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m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s,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b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b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re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v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iati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ns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/>
        <w:ind w:left="1265"/>
        <w:sectPr>
          <w:pgMar w:header="0" w:footer="792" w:top="1560" w:bottom="280" w:left="1440" w:right="1420"/>
          <w:pgSz w:w="11920" w:h="16840"/>
        </w:sectPr>
      </w:pPr>
      <w:r>
        <w:pict>
          <v:shape type="#_x0000_t202" style="position:absolute;margin-left:118.53pt;margin-top:13.8023pt;width:401.41pt;height:30.7pt;mso-position-horizontal-relative:page;mso-position-vertical-relative:paragraph;z-index:-323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95" w:hRule="exact"/>
                    </w:trPr>
                    <w:tc>
                      <w:tcPr>
                        <w:tcW w:w="2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F1F1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lineRule="exact" w:line="280"/>
                          <w:ind w:left="102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57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1F1F1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lineRule="exact" w:line="280"/>
                          <w:ind w:left="102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ef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2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before="3"/>
                          <w:ind w:left="102"/>
                        </w:pP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ừ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ế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4"/>
                            <w:szCs w:val="24"/>
                          </w:rPr>
                          <w:t>ắ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57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4"/>
                            <w:szCs w:val="24"/>
                          </w:rPr>
                          <w:jc w:val="left"/>
                          <w:spacing w:before="3"/>
                          <w:ind w:left="102"/>
                        </w:pP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Đ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ịnh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4"/>
                            <w:szCs w:val="24"/>
                          </w:rPr>
                          <w:t>ĩa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ắ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term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ùng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bên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36"/>
          <w:szCs w:val="36"/>
        </w:rPr>
        <w:jc w:val="center"/>
        <w:spacing w:before="9"/>
        <w:ind w:left="498" w:right="4255"/>
      </w:pPr>
      <w:r>
        <w:rPr>
          <w:rFonts w:cs="Cambria" w:hAnsi="Cambria" w:eastAsia="Cambria" w:ascii="Cambria"/>
          <w:b/>
          <w:sz w:val="36"/>
          <w:szCs w:val="36"/>
        </w:rPr>
        <w:t>A.</w:t>
      </w:r>
      <w:r>
        <w:rPr>
          <w:rFonts w:cs="Cambria" w:hAnsi="Cambria" w:eastAsia="Cambria" w:ascii="Cambria"/>
          <w:b/>
          <w:spacing w:val="-38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Re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No.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1</w:t>
      </w:r>
      <w:r>
        <w:rPr>
          <w:rFonts w:cs="Cambria" w:hAnsi="Cambria" w:eastAsia="Cambria" w:ascii="Cambria"/>
          <w:b/>
          <w:spacing w:val="2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cti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8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1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Proj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ct</w:t>
      </w:r>
      <w:r>
        <w:rPr>
          <w:rFonts w:cs="Cambria" w:hAnsi="Cambria" w:eastAsia="Cambria" w:ascii="Cambria"/>
          <w:b/>
          <w:spacing w:val="-1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fo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3"/>
        <w:ind w:left="1356" w:right="484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j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me: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Tên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tà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lineRule="exact" w:line="280"/>
        <w:ind w:left="1356" w:right="5000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j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e: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lineRule="exact" w:line="280"/>
        <w:ind w:left="1356" w:right="789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e: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ẩ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(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eb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p,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esk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op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pp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mob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)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lineRule="exact" w:line="280"/>
        <w:ind w:left="1356" w:right="4845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e: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ắ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u&gt;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ind w:left="1356" w:right="4869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&lt;Ng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8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2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ntr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cti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7" w:lineRule="exact" w:line="280"/>
        <w:ind w:left="1265" w:right="6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ập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ệu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sơ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về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i,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t,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công</w:t>
      </w:r>
      <w:r>
        <w:rPr>
          <w:rFonts w:cs="Cambria" w:hAnsi="Cambria" w:eastAsia="Cambria" w:ascii="Cambria"/>
          <w:spacing w:val="3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ẫn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nhu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4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ủa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4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tài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ở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hái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uát,</w:t>
      </w:r>
      <w:r>
        <w:rPr>
          <w:rFonts w:cs="Cambria" w:hAnsi="Cambria" w:eastAsia="Cambria" w:ascii="Cambria"/>
          <w:spacing w:val="4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uan&gt;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3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Current</w:t>
      </w:r>
      <w:r>
        <w:rPr>
          <w:rFonts w:cs="Cambria" w:hAnsi="Cambria" w:eastAsia="Cambria" w:ascii="Cambria"/>
          <w:b/>
          <w:spacing w:val="-8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Sit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at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" w:lineRule="exact" w:line="280"/>
        <w:ind w:left="1265" w:right="48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ặ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ườ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ùng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i&gt;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4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Pro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b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-15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nit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3"/>
        <w:ind w:left="1265" w:right="9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ĩa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vấn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hó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hăn,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ở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4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5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Propos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-1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3"/>
        <w:ind w:left="1356" w:right="1672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ra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both"/>
        <w:ind w:left="1220" w:right="5450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5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ea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f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ions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2"/>
        <w:ind w:left="2247" w:right="67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Nêu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ỗ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i,</w:t>
      </w:r>
      <w:r>
        <w:rPr>
          <w:rFonts w:cs="Cambria" w:hAnsi="Cambria" w:eastAsia="Cambria" w:ascii="Cambria"/>
          <w:spacing w:val="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trò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lõi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háp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xu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t,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ỉ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bài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toán,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toàn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both"/>
        <w:ind w:left="1220" w:right="3771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5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Adv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nd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v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2"/>
        <w:ind w:left="1356" w:right="3471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Phân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uy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điể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lineRule="exact" w:line="280"/>
        <w:ind w:left="1356" w:right="6442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s: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2797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m&gt;</w:t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lineRule="exact" w:line="280"/>
        <w:ind w:left="1356" w:right="6145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Disa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s: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2797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điể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3" w:lineRule="exact" w:line="280"/>
        <w:ind w:left="545" w:right="70" w:firstLine="826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ó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hân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ểm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hay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ết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háp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sẵ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4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6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Functi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al</w:t>
      </w:r>
      <w:r>
        <w:rPr>
          <w:rFonts w:cs="Cambria" w:hAnsi="Cambria" w:eastAsia="Cambria" w:ascii="Cambria"/>
          <w:b/>
          <w:spacing w:val="-16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q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iremen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3"/>
        <w:ind w:left="1356" w:right="2259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unction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eme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system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are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listed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elo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1356" w:right="67"/>
        <w:sectPr>
          <w:pgMar w:header="0" w:footer="792" w:top="1560" w:bottom="280" w:left="1440" w:right="1020"/>
          <w:pgSz w:w="11920" w:h="16840"/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4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om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m,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lý</w:t>
      </w:r>
      <w:r>
        <w:rPr>
          <w:rFonts w:cs="Cambria" w:hAnsi="Cambria" w:eastAsia="Cambria" w:ascii="Cambria"/>
          <w:spacing w:val="3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n&gt;</w:t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4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7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Role</w:t>
      </w:r>
      <w:r>
        <w:rPr>
          <w:rFonts w:cs="Cambria" w:hAnsi="Cambria" w:eastAsia="Cambria" w:ascii="Cambria"/>
          <w:b/>
          <w:spacing w:val="-6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-7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Re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b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il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y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3"/>
        <w:ind w:left="1356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Li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sách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vai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ò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ble.</w:t>
      </w:r>
    </w:p>
    <w:p>
      <w:pPr>
        <w:rPr>
          <w:rFonts w:cs="Cambria" w:hAnsi="Cambria" w:eastAsia="Cambria" w:ascii="Cambria"/>
          <w:sz w:val="24"/>
          <w:szCs w:val="24"/>
        </w:rPr>
        <w:tabs>
          <w:tab w:pos="3060" w:val="left"/>
        </w:tabs>
        <w:jc w:val="left"/>
        <w:spacing w:lineRule="exact" w:line="260"/>
        <w:ind w:left="437"/>
      </w:pPr>
      <w:r>
        <w:rPr>
          <w:rFonts w:cs="Cambria" w:hAnsi="Cambria" w:eastAsia="Cambria" w:ascii="Cambria"/>
          <w:position w:val="-1"/>
          <w:sz w:val="24"/>
          <w:szCs w:val="24"/>
        </w:rPr>
      </w:r>
      <w:r>
        <w:rPr>
          <w:rFonts w:cs="Cambria" w:hAnsi="Cambria" w:eastAsia="Cambria" w:ascii="Cambria"/>
          <w:position w:val="-1"/>
          <w:sz w:val="24"/>
          <w:szCs w:val="24"/>
          <w:u w:val="thick" w:color="4AACC5"/>
        </w:rPr>
        <w:t>         </w:t>
      </w:r>
      <w:r>
        <w:rPr>
          <w:rFonts w:cs="Cambria" w:hAnsi="Cambria" w:eastAsia="Cambria" w:ascii="Cambria"/>
          <w:spacing w:val="-12"/>
          <w:position w:val="-1"/>
          <w:sz w:val="24"/>
          <w:szCs w:val="24"/>
          <w:u w:val="thick" w:color="4AACC5"/>
        </w:rPr>
        <w:t> </w:t>
      </w:r>
      <w:r>
        <w:rPr>
          <w:rFonts w:cs="Cambria" w:hAnsi="Cambria" w:eastAsia="Cambria" w:ascii="Cambria"/>
          <w:spacing w:val="-12"/>
          <w:position w:val="-1"/>
          <w:sz w:val="24"/>
          <w:szCs w:val="24"/>
          <w:u w:val="thick" w:color="4AACC5"/>
        </w:rPr>
      </w:r>
      <w:r>
        <w:rPr>
          <w:rFonts w:cs="Cambria" w:hAnsi="Cambria" w:eastAsia="Cambria" w:ascii="Cambria"/>
          <w:spacing w:val="-12"/>
          <w:position w:val="-1"/>
          <w:sz w:val="24"/>
          <w:szCs w:val="24"/>
        </w:rPr>
      </w:r>
      <w:r>
        <w:rPr>
          <w:rFonts w:cs="Cambria" w:hAnsi="Cambria" w:eastAsia="Cambria" w:ascii="Cambria"/>
          <w:spacing w:val="-34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position w:val="-1"/>
          <w:sz w:val="24"/>
          <w:szCs w:val="24"/>
          <w:u w:val="thick" w:color="4AACC5"/>
        </w:rPr>
        <w:t>      </w:t>
      </w:r>
      <w:r>
        <w:rPr>
          <w:rFonts w:cs="Cambria" w:hAnsi="Cambria" w:eastAsia="Cambria" w:ascii="Cambria"/>
          <w:spacing w:val="14"/>
          <w:position w:val="-1"/>
          <w:sz w:val="24"/>
          <w:szCs w:val="24"/>
          <w:u w:val="thick" w:color="4AACC5"/>
        </w:rPr>
        <w:t> </w:t>
      </w:r>
      <w:r>
        <w:rPr>
          <w:rFonts w:cs="Cambria" w:hAnsi="Cambria" w:eastAsia="Cambria" w:ascii="Cambria"/>
          <w:spacing w:val="14"/>
          <w:position w:val="-1"/>
          <w:sz w:val="24"/>
          <w:szCs w:val="24"/>
          <w:u w:val="thick" w:color="4AACC5"/>
        </w:rPr>
      </w:r>
      <w:r>
        <w:rPr>
          <w:rFonts w:cs="Cambria" w:hAnsi="Cambria" w:eastAsia="Cambria" w:ascii="Cambria"/>
          <w:spacing w:val="-1"/>
          <w:position w:val="-1"/>
          <w:sz w:val="24"/>
          <w:szCs w:val="24"/>
          <w:u w:val="thick" w:color="4AACC5"/>
        </w:rPr>
        <w:t>V</w:t>
      </w:r>
      <w:r>
        <w:rPr>
          <w:rFonts w:cs="Cambria" w:hAnsi="Cambria" w:eastAsia="Cambria" w:ascii="Cambria"/>
          <w:spacing w:val="-1"/>
          <w:position w:val="-1"/>
          <w:sz w:val="24"/>
          <w:szCs w:val="24"/>
          <w:u w:val="thick" w:color="4AACC5"/>
        </w:rPr>
      </w:r>
      <w:r>
        <w:rPr>
          <w:rFonts w:cs="Cambria" w:hAnsi="Cambria" w:eastAsia="Cambria" w:ascii="Cambria"/>
          <w:spacing w:val="0"/>
          <w:position w:val="-1"/>
          <w:sz w:val="24"/>
          <w:szCs w:val="24"/>
          <w:u w:val="thick" w:color="4AACC5"/>
        </w:rPr>
        <w:t>í</w:t>
      </w:r>
      <w:r>
        <w:rPr>
          <w:rFonts w:cs="Cambria" w:hAnsi="Cambria" w:eastAsia="Cambria" w:ascii="Cambria"/>
          <w:spacing w:val="0"/>
          <w:position w:val="-1"/>
          <w:sz w:val="24"/>
          <w:szCs w:val="24"/>
          <w:u w:val="thick" w:color="4AACC5"/>
        </w:rPr>
      </w:r>
      <w:r>
        <w:rPr>
          <w:rFonts w:cs="Cambria" w:hAnsi="Cambria" w:eastAsia="Cambria" w:ascii="Cambria"/>
          <w:spacing w:val="0"/>
          <w:position w:val="-1"/>
          <w:sz w:val="24"/>
          <w:szCs w:val="24"/>
          <w:u w:val="thick" w:color="4AACC5"/>
        </w:rPr>
        <w:t> </w:t>
      </w:r>
      <w:r>
        <w:rPr>
          <w:rFonts w:cs="Cambria" w:hAnsi="Cambria" w:eastAsia="Cambria" w:ascii="Cambria"/>
          <w:spacing w:val="0"/>
          <w:position w:val="-1"/>
          <w:sz w:val="24"/>
          <w:szCs w:val="24"/>
          <w:u w:val="thick" w:color="4AACC5"/>
        </w:rPr>
      </w:r>
      <w:r>
        <w:rPr>
          <w:rFonts w:cs="Cambria" w:hAnsi="Cambria" w:eastAsia="Cambria" w:ascii="Cambria"/>
          <w:spacing w:val="-1"/>
          <w:position w:val="-1"/>
          <w:sz w:val="24"/>
          <w:szCs w:val="24"/>
          <w:u w:val="thick" w:color="4AACC5"/>
        </w:rPr>
        <w:t>d</w:t>
      </w:r>
      <w:r>
        <w:rPr>
          <w:rFonts w:cs="Cambria" w:hAnsi="Cambria" w:eastAsia="Cambria" w:ascii="Cambria"/>
          <w:spacing w:val="-1"/>
          <w:position w:val="-1"/>
          <w:sz w:val="24"/>
          <w:szCs w:val="24"/>
          <w:u w:val="thick" w:color="4AACC5"/>
        </w:rPr>
      </w:r>
      <w:r>
        <w:rPr>
          <w:rFonts w:cs="Cambria" w:hAnsi="Cambria" w:eastAsia="Cambria" w:ascii="Cambria"/>
          <w:spacing w:val="-1"/>
          <w:position w:val="-1"/>
          <w:sz w:val="24"/>
          <w:szCs w:val="24"/>
          <w:u w:val="thick" w:color="4AACC5"/>
        </w:rPr>
      </w:r>
      <w:r>
        <w:rPr>
          <w:rFonts w:cs="Cambria" w:hAnsi="Cambria" w:eastAsia="Cambria" w:ascii="Cambria"/>
          <w:spacing w:val="0"/>
          <w:position w:val="-1"/>
          <w:sz w:val="24"/>
          <w:szCs w:val="24"/>
          <w:u w:val="thick" w:color="4AACC5"/>
        </w:rPr>
        <w:t>ụ</w:t>
      </w:r>
      <w:r>
        <w:rPr>
          <w:rFonts w:cs="Cambria" w:hAnsi="Cambria" w:eastAsia="Cambria" w:ascii="Cambria"/>
          <w:spacing w:val="0"/>
          <w:position w:val="-1"/>
          <w:sz w:val="24"/>
          <w:szCs w:val="24"/>
          <w:u w:val="thick" w:color="4AACC5"/>
        </w:rPr>
      </w:r>
      <w:r>
        <w:rPr>
          <w:rFonts w:cs="Cambria" w:hAnsi="Cambria" w:eastAsia="Cambria" w:ascii="Cambria"/>
          <w:spacing w:val="0"/>
          <w:position w:val="-1"/>
          <w:sz w:val="24"/>
          <w:szCs w:val="24"/>
          <w:u w:val="thick" w:color="4AACC5"/>
        </w:rPr>
        <w:t> </w:t>
      </w:r>
      <w:r>
        <w:rPr>
          <w:rFonts w:cs="Cambria" w:hAnsi="Cambria" w:eastAsia="Cambria" w:ascii="Cambria"/>
          <w:spacing w:val="0"/>
          <w:position w:val="-1"/>
          <w:sz w:val="24"/>
          <w:szCs w:val="24"/>
          <w:u w:val="thick" w:color="4AACC5"/>
        </w:rPr>
        <w:tab/>
      </w:r>
      <w:r>
        <w:rPr>
          <w:rFonts w:cs="Cambria" w:hAnsi="Cambria" w:eastAsia="Cambria" w:ascii="Cambria"/>
          <w:spacing w:val="0"/>
          <w:position w:val="-1"/>
          <w:sz w:val="24"/>
          <w:szCs w:val="24"/>
          <w:u w:val="thick" w:color="4AACC5"/>
        </w:rPr>
      </w:r>
      <w:r>
        <w:rPr>
          <w:rFonts w:cs="Cambria" w:hAnsi="Cambria" w:eastAsia="Cambria" w:ascii="Cambria"/>
          <w:spacing w:val="0"/>
          <w:position w:val="0"/>
          <w:sz w:val="24"/>
          <w:szCs w:val="24"/>
        </w:rPr>
      </w:r>
    </w:p>
    <w:p>
      <w:pPr>
        <w:rPr>
          <w:sz w:val="2"/>
          <w:szCs w:val="2"/>
        </w:rPr>
        <w:jc w:val="left"/>
        <w:spacing w:before="10" w:lineRule="exact" w:line="20"/>
      </w:pPr>
      <w:r>
        <w:rPr>
          <w:sz w:val="2"/>
          <w:szCs w:val="2"/>
        </w:rPr>
      </w:r>
    </w:p>
    <w:tbl>
      <w:tblPr>
        <w:tblW w:w="0" w:type="auto"/>
        <w:tblLook w:val="01E0"/>
        <w:jc w:val="left"/>
        <w:tblInd w:w="43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9" w:hRule="exact"/>
        </w:trPr>
        <w:tc>
          <w:tcPr>
            <w:tcW w:w="516" w:type="dxa"/>
            <w:tcBorders>
              <w:top w:val="nil" w:sz="6" w:space="0" w:color="auto"/>
              <w:left w:val="nil" w:sz="6" w:space="0" w:color="auto"/>
              <w:bottom w:val="single" w:sz="8" w:space="0" w:color="4AACC5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8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single" w:sz="8" w:space="0" w:color="4AACC5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8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Fu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single" w:sz="8" w:space="0" w:color="4AACC5"/>
              <w:right w:val="nil" w:sz="6" w:space="0" w:color="auto"/>
            </w:tcBorders>
          </w:tcPr>
          <w:p/>
        </w:tc>
        <w:tc>
          <w:tcPr>
            <w:tcW w:w="1901" w:type="dxa"/>
            <w:tcBorders>
              <w:top w:val="single" w:sz="8" w:space="0" w:color="4AACC5"/>
              <w:left w:val="nil" w:sz="6" w:space="0" w:color="auto"/>
              <w:bottom w:val="single" w:sz="8" w:space="0" w:color="4AACC5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8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Role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57" w:type="dxa"/>
            <w:tcBorders>
              <w:top w:val="single" w:sz="8" w:space="0" w:color="4AACC5"/>
              <w:left w:val="nil" w:sz="6" w:space="0" w:color="auto"/>
              <w:bottom w:val="single" w:sz="8" w:space="0" w:color="4AACC5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8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osition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16" w:type="dxa"/>
            <w:tcBorders>
              <w:top w:val="single" w:sz="8" w:space="0" w:color="4AACC5"/>
              <w:left w:val="nil" w:sz="6" w:space="0" w:color="auto"/>
              <w:bottom w:val="single" w:sz="8" w:space="0" w:color="4AACC5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9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3" w:hRule="exact"/>
        </w:trPr>
        <w:tc>
          <w:tcPr>
            <w:tcW w:w="516" w:type="dxa"/>
            <w:tcBorders>
              <w:top w:val="single" w:sz="8" w:space="0" w:color="4AACC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2EAF0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8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10" w:type="dxa"/>
            <w:tcBorders>
              <w:top w:val="single" w:sz="8" w:space="0" w:color="4AACC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2EAF0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8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ề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ọ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</w:p>
        </w:tc>
        <w:tc>
          <w:tcPr>
            <w:tcW w:w="110" w:type="dxa"/>
            <w:tcBorders>
              <w:top w:val="single" w:sz="8" w:space="0" w:color="4AACC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2EAF0"/>
          </w:tcPr>
          <w:p/>
        </w:tc>
        <w:tc>
          <w:tcPr>
            <w:tcW w:w="1901" w:type="dxa"/>
            <w:tcBorders>
              <w:top w:val="single" w:sz="8" w:space="0" w:color="4AACC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2EAF0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8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j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ager</w:t>
            </w:r>
          </w:p>
        </w:tc>
        <w:tc>
          <w:tcPr>
            <w:tcW w:w="1257" w:type="dxa"/>
            <w:tcBorders>
              <w:top w:val="single" w:sz="8" w:space="0" w:color="4AACC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2EAF0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8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tor</w:t>
            </w:r>
          </w:p>
        </w:tc>
        <w:tc>
          <w:tcPr>
            <w:tcW w:w="3216" w:type="dxa"/>
            <w:tcBorders>
              <w:top w:val="single" w:sz="8" w:space="0" w:color="4AACC5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2EAF0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9"/>
            </w:pPr>
            <w:hyperlink r:id="rId8"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</w:rPr>
                <w:t>Khanh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</w:rPr>
                <w:t>k</w:t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</w:rPr>
                <w:t>t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</w:rPr>
                <w:t>@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</w:rPr>
                <w:t>f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</w:rPr>
                <w:t>p</w:t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</w:rPr>
                <w:t>t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</w:rPr>
                <w:t>.</w:t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</w:rPr>
                <w:t>e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</w:rPr>
                <w:t>d</w:t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</w:rPr>
                <w:t>u.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</w:rPr>
                <w:t>v</w:t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</w:rPr>
                <w:t>n</w:t>
              </w:r>
            </w:hyperlink>
            <w:r>
              <w:rPr>
                <w:rFonts w:cs="Cambria" w:hAnsi="Cambria" w:eastAsia="Cambria" w:ascii="Cambria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62" w:hRule="exact"/>
        </w:trPr>
        <w:tc>
          <w:tcPr>
            <w:tcW w:w="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08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08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ễ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8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ă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08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elo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er</w:t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08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er</w:t>
            </w:r>
          </w:p>
        </w:tc>
        <w:tc>
          <w:tcPr>
            <w:tcW w:w="3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09"/>
            </w:pPr>
            <w:r>
              <w:rPr>
                <w:rFonts w:cs="Cambria" w:hAnsi="Cambria" w:eastAsia="Cambria" w:ascii="Cambria"/>
                <w:color w:val="0000FF"/>
                <w:sz w:val="24"/>
                <w:szCs w:val="24"/>
              </w:rPr>
            </w:r>
            <w:hyperlink r:id="rId9"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Khoat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  <w:t>n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d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se6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0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6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  <w:t>8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0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  <w:t>@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f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  <w:t>p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t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  <w:t>.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-2"/>
                  <w:w w:val="100"/>
                  <w:sz w:val="24"/>
                  <w:szCs w:val="24"/>
                  <w:u w:val="single" w:color="0000FF"/>
                </w:rPr>
                <w:t>e</w:t>
              </w:r>
              <w:r>
                <w:rPr>
                  <w:rFonts w:cs="Cambria" w:hAnsi="Cambria" w:eastAsia="Cambria" w:ascii="Cambria"/>
                  <w:color w:val="0000FF"/>
                  <w:spacing w:val="-2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d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u.</w:t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v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n</w:t>
              </w:r>
            </w:hyperlink>
            <w:r>
              <w:rPr>
                <w:rFonts w:cs="Cambria" w:hAnsi="Cambria" w:eastAsia="Cambria" w:ascii="Cambria"/>
                <w:color w:val="0000FF"/>
                <w:spacing w:val="0"/>
                <w:w w:val="100"/>
                <w:sz w:val="24"/>
                <w:szCs w:val="24"/>
              </w:rPr>
            </w:r>
            <w:r>
              <w:rPr>
                <w:rFonts w:cs="Cambria" w:hAnsi="Cambria" w:eastAsia="Cambria" w:ascii="Cambria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1" w:hRule="exact"/>
        </w:trPr>
        <w:tc>
          <w:tcPr>
            <w:tcW w:w="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2EAF0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8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2EAF0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8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ặ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ọ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y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2EAF0"/>
          </w:tcPr>
          <w:p/>
        </w:tc>
        <w:tc>
          <w:tcPr>
            <w:tcW w:w="1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2EAF0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8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elo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er</w:t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2EAF0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8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3216" w:type="dxa"/>
            <w:tcBorders>
              <w:top w:val="nil" w:sz="6" w:space="0" w:color="auto"/>
              <w:left w:val="nil" w:sz="6" w:space="0" w:color="auto"/>
              <w:bottom w:val="single" w:sz="7" w:space="0" w:color="0000FF"/>
              <w:right w:val="nil" w:sz="6" w:space="0" w:color="auto"/>
            </w:tcBorders>
            <w:shd w:val="clear" w:color="auto" w:fill="D2EAF0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9"/>
            </w:pPr>
            <w:hyperlink r:id="rId10"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position w:val="-1"/>
                  <w:sz w:val="24"/>
                  <w:szCs w:val="24"/>
                </w:rPr>
                <w:t>H</w:t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position w:val="-1"/>
                  <w:sz w:val="24"/>
                  <w:szCs w:val="24"/>
                </w:rPr>
                <w:t>u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position w:val="-1"/>
                  <w:sz w:val="24"/>
                  <w:szCs w:val="24"/>
                </w:rPr>
                <w:t>y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position w:val="-1"/>
                  <w:sz w:val="24"/>
                  <w:szCs w:val="24"/>
                </w:rPr>
                <w:t>d</w:t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position w:val="-1"/>
                  <w:sz w:val="24"/>
                  <w:szCs w:val="24"/>
                </w:rPr>
                <w:t>ns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position w:val="-1"/>
                  <w:sz w:val="24"/>
                  <w:szCs w:val="24"/>
                </w:rPr>
                <w:t>e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position w:val="-1"/>
                  <w:sz w:val="24"/>
                  <w:szCs w:val="24"/>
                </w:rPr>
                <w:t>6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position w:val="-1"/>
                  <w:sz w:val="24"/>
                  <w:szCs w:val="24"/>
                </w:rPr>
                <w:t>0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position w:val="-1"/>
                  <w:sz w:val="24"/>
                  <w:szCs w:val="24"/>
                </w:rPr>
                <w:t>9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position w:val="-1"/>
                  <w:sz w:val="24"/>
                  <w:szCs w:val="24"/>
                </w:rPr>
                <w:t>1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position w:val="-1"/>
                  <w:sz w:val="24"/>
                  <w:szCs w:val="24"/>
                </w:rPr>
                <w:t>3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position w:val="-1"/>
                  <w:sz w:val="24"/>
                  <w:szCs w:val="24"/>
                </w:rPr>
                <w:t>@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position w:val="-1"/>
                  <w:sz w:val="24"/>
                  <w:szCs w:val="24"/>
                </w:rPr>
                <w:t>f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position w:val="-1"/>
                  <w:sz w:val="24"/>
                  <w:szCs w:val="24"/>
                </w:rPr>
                <w:t>p</w:t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position w:val="-1"/>
                  <w:sz w:val="24"/>
                  <w:szCs w:val="24"/>
                </w:rPr>
                <w:t>t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position w:val="-1"/>
                  <w:sz w:val="24"/>
                  <w:szCs w:val="24"/>
                </w:rPr>
                <w:t>.</w:t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position w:val="-1"/>
                  <w:sz w:val="24"/>
                  <w:szCs w:val="24"/>
                </w:rPr>
                <w:t>e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position w:val="-1"/>
                  <w:sz w:val="24"/>
                  <w:szCs w:val="24"/>
                </w:rPr>
                <w:t>d</w:t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position w:val="-1"/>
                  <w:sz w:val="24"/>
                  <w:szCs w:val="24"/>
                </w:rPr>
                <w:t>u.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position w:val="-1"/>
                  <w:sz w:val="24"/>
                  <w:szCs w:val="24"/>
                </w:rPr>
                <w:t>v</w:t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position w:val="-1"/>
                  <w:sz w:val="24"/>
                  <w:szCs w:val="24"/>
                </w:rPr>
                <w:t>n</w:t>
              </w:r>
            </w:hyperlink>
            <w:r>
              <w:rPr>
                <w:rFonts w:cs="Cambria" w:hAnsi="Cambria" w:eastAsia="Cambria" w:ascii="Cambria"/>
                <w:color w:val="000000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17" w:hRule="exact"/>
        </w:trPr>
        <w:tc>
          <w:tcPr>
            <w:tcW w:w="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08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08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ễ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oàng</w:t>
            </w:r>
          </w:p>
        </w:tc>
        <w:tc>
          <w:tcPr>
            <w:tcW w:w="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08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elo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er</w:t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08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3216" w:type="dxa"/>
            <w:tcBorders>
              <w:top w:val="single" w:sz="7" w:space="0" w:color="0000F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9"/>
            </w:pPr>
            <w:r>
              <w:rPr>
                <w:rFonts w:cs="Cambria" w:hAnsi="Cambria" w:eastAsia="Cambria" w:ascii="Cambria"/>
                <w:color w:val="0000FF"/>
                <w:sz w:val="24"/>
                <w:szCs w:val="24"/>
              </w:rPr>
            </w:r>
            <w:hyperlink r:id="rId11"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T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a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  <w:t>n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nhse6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0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8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  <w:t>1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9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  <w:t>@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f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  <w:t>p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t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  <w:t>.</w:t>
              </w:r>
              <w:r>
                <w:rPr>
                  <w:rFonts w:cs="Cambria" w:hAnsi="Cambria" w:eastAsia="Cambria" w:ascii="Cambria"/>
                  <w:color w:val="0000FF"/>
                  <w:spacing w:val="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e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d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u.</w:t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  <w:t>v</w:t>
              </w:r>
              <w:r>
                <w:rPr>
                  <w:rFonts w:cs="Cambria" w:hAnsi="Cambria" w:eastAsia="Cambria" w:ascii="Cambria"/>
                  <w:color w:val="0000FF"/>
                  <w:spacing w:val="-1"/>
                  <w:w w:val="100"/>
                  <w:sz w:val="24"/>
                  <w:szCs w:val="24"/>
                  <w:u w:val="single" w:color="0000FF"/>
                </w:rPr>
              </w:r>
              <w:r>
                <w:rPr>
                  <w:rFonts w:cs="Cambria" w:hAnsi="Cambria" w:eastAsia="Cambria" w:ascii="Cambria"/>
                  <w:color w:val="0000FF"/>
                  <w:spacing w:val="0"/>
                  <w:w w:val="100"/>
                  <w:sz w:val="24"/>
                  <w:szCs w:val="24"/>
                  <w:u w:val="single" w:color="0000FF"/>
                </w:rPr>
                <w:t>n</w:t>
              </w:r>
            </w:hyperlink>
            <w:r>
              <w:rPr>
                <w:rFonts w:cs="Cambria" w:hAnsi="Cambria" w:eastAsia="Cambria" w:ascii="Cambria"/>
                <w:color w:val="0000FF"/>
                <w:spacing w:val="0"/>
                <w:w w:val="100"/>
                <w:sz w:val="24"/>
                <w:szCs w:val="24"/>
              </w:rPr>
            </w:r>
            <w:r>
              <w:rPr>
                <w:rFonts w:cs="Cambria" w:hAnsi="Cambria" w:eastAsia="Cambria" w:ascii="Cambria"/>
                <w:color w:val="000000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0" w:footer="792" w:top="1560" w:bottom="280" w:left="1440" w:right="920"/>
          <w:pgSz w:w="11920" w:h="16840"/>
        </w:sectPr>
      </w:pPr>
    </w:p>
    <w:p>
      <w:pPr>
        <w:rPr>
          <w:rFonts w:cs="Cambria" w:hAnsi="Cambria" w:eastAsia="Cambria" w:ascii="Cambria"/>
          <w:sz w:val="24"/>
          <w:szCs w:val="24"/>
        </w:rPr>
        <w:tabs>
          <w:tab w:pos="3060" w:val="left"/>
        </w:tabs>
        <w:jc w:val="left"/>
        <w:spacing w:lineRule="exact" w:line="240"/>
        <w:ind w:left="423" w:right="-56"/>
      </w:pPr>
      <w:r>
        <w:pict>
          <v:group style="position:absolute;margin-left:118.94pt;margin-top:12.846pt;width:0.96pt;height:0pt;mso-position-horizontal-relative:page;mso-position-vertical-relative:paragraph;z-index:-3231" coordorigin="2379,257" coordsize="19,0">
            <v:shape style="position:absolute;left:2379;top:257;width:19;height:0" coordorigin="2379,257" coordsize="19,0" path="m2379,257l2398,257e" filled="f" stroked="t" strokeweight="1.05999pt" strokecolor="#4AACC5">
              <v:path arrowok="t"/>
            </v:shape>
            <w10:wrap type="none"/>
          </v:group>
        </w:pict>
      </w:r>
      <w:r>
        <w:pict>
          <v:group style="position:absolute;margin-left:224.4pt;margin-top:12.316pt;width:320.45pt;height:1.05999pt;mso-position-horizontal-relative:page;mso-position-vertical-relative:paragraph;z-index:-3230" coordorigin="4488,246" coordsize="6409,21">
            <v:group style="position:absolute;left:4499;top:257;width:19;height:0" coordorigin="4499,257" coordsize="19,0">
              <v:shape style="position:absolute;left:4499;top:257;width:19;height:0" coordorigin="4499,257" coordsize="19,0" path="m4499,257l4518,257e" filled="f" stroked="t" strokeweight="1.05999pt" strokecolor="#4AACC5">
                <v:path arrowok="t"/>
              </v:shape>
              <v:group style="position:absolute;left:4518;top:257;width:1896;height:0" coordorigin="4518,257" coordsize="1896,0">
                <v:shape style="position:absolute;left:4518;top:257;width:1896;height:0" coordorigin="4518,257" coordsize="1896,0" path="m4518,257l6414,257e" filled="f" stroked="t" strokeweight="1.05999pt" strokecolor="#4AACC5">
                  <v:path arrowok="t"/>
                </v:shape>
                <v:group style="position:absolute;left:6400;top:257;width:19;height:0" coordorigin="6400,257" coordsize="19,0">
                  <v:shape style="position:absolute;left:6400;top:257;width:19;height:0" coordorigin="6400,257" coordsize="19,0" path="m6400,257l6419,257e" filled="f" stroked="t" strokeweight="1.05999pt" strokecolor="#4AACC5">
                    <v:path arrowok="t"/>
                  </v:shape>
                  <v:group style="position:absolute;left:6419;top:257;width:1253;height:0" coordorigin="6419,257" coordsize="1253,0">
                    <v:shape style="position:absolute;left:6419;top:257;width:1253;height:0" coordorigin="6419,257" coordsize="1253,0" path="m6419,257l7672,257e" filled="f" stroked="t" strokeweight="1.05999pt" strokecolor="#4AACC5">
                      <v:path arrowok="t"/>
                    </v:shape>
                    <v:group style="position:absolute;left:7657;top:257;width:19;height:0" coordorigin="7657,257" coordsize="19,0">
                      <v:shape style="position:absolute;left:7657;top:257;width:19;height:0" coordorigin="7657,257" coordsize="19,0" path="m7657,257l7677,257e" filled="f" stroked="t" strokeweight="1.05999pt" strokecolor="#4AACC5">
                        <v:path arrowok="t"/>
                      </v:shape>
                      <v:group style="position:absolute;left:7677;top:257;width:3210;height:0" coordorigin="7677,257" coordsize="3210,0">
                        <v:shape style="position:absolute;left:7677;top:257;width:3210;height:0" coordorigin="7677,257" coordsize="3210,0" path="m7677,257l10886,257e" filled="f" stroked="t" strokeweight="1.05999pt" strokecolor="#4AACC5">
                          <v:path arrowok="t"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Cambria" w:hAnsi="Cambria" w:eastAsia="Cambria" w:ascii="Cambria"/>
          <w:sz w:val="24"/>
          <w:szCs w:val="24"/>
        </w:rPr>
      </w:r>
      <w:r>
        <w:rPr>
          <w:rFonts w:cs="Cambria" w:hAnsi="Cambria" w:eastAsia="Cambria" w:ascii="Cambria"/>
          <w:sz w:val="24"/>
          <w:szCs w:val="24"/>
          <w:u w:val="thick" w:color="4AACC5"/>
        </w:rPr>
        <w:t>         </w:t>
      </w:r>
      <w:r>
        <w:rPr>
          <w:rFonts w:cs="Cambria" w:hAnsi="Cambria" w:eastAsia="Cambria" w:ascii="Cambria"/>
          <w:spacing w:val="2"/>
          <w:sz w:val="24"/>
          <w:szCs w:val="24"/>
          <w:u w:val="thick" w:color="4AACC5"/>
        </w:rPr>
        <w:t> </w:t>
      </w:r>
      <w:r>
        <w:rPr>
          <w:rFonts w:cs="Cambria" w:hAnsi="Cambria" w:eastAsia="Cambria" w:ascii="Cambria"/>
          <w:spacing w:val="2"/>
          <w:sz w:val="24"/>
          <w:szCs w:val="24"/>
          <w:u w:val="thick" w:color="4AACC5"/>
        </w:rPr>
      </w:r>
      <w:r>
        <w:rPr>
          <w:rFonts w:cs="Cambria" w:hAnsi="Cambria" w:eastAsia="Cambria" w:ascii="Cambria"/>
          <w:spacing w:val="0"/>
          <w:sz w:val="24"/>
          <w:szCs w:val="24"/>
          <w:u w:val="thick" w:color="4AACC5"/>
        </w:rPr>
        <w:t> </w:t>
      </w:r>
      <w:r>
        <w:rPr>
          <w:rFonts w:cs="Cambria" w:hAnsi="Cambria" w:eastAsia="Cambria" w:ascii="Cambria"/>
          <w:spacing w:val="-2"/>
          <w:sz w:val="24"/>
          <w:szCs w:val="24"/>
          <w:u w:val="thick" w:color="4AACC5"/>
        </w:rPr>
        <w:t> </w:t>
      </w:r>
      <w:r>
        <w:rPr>
          <w:rFonts w:cs="Cambria" w:hAnsi="Cambria" w:eastAsia="Cambria" w:ascii="Cambria"/>
          <w:spacing w:val="-2"/>
          <w:sz w:val="24"/>
          <w:szCs w:val="24"/>
          <w:u w:val="thick" w:color="4AACC5"/>
        </w:rPr>
      </w:r>
      <w:r>
        <w:rPr>
          <w:rFonts w:cs="Cambria" w:hAnsi="Cambria" w:eastAsia="Cambria" w:ascii="Cambria"/>
          <w:spacing w:val="-1"/>
          <w:sz w:val="24"/>
          <w:szCs w:val="24"/>
          <w:u w:val="thick" w:color="4AACC5"/>
        </w:rPr>
        <w:t>T</w:t>
      </w:r>
      <w:r>
        <w:rPr>
          <w:rFonts w:cs="Cambria" w:hAnsi="Cambria" w:eastAsia="Cambria" w:ascii="Cambria"/>
          <w:spacing w:val="-1"/>
          <w:sz w:val="24"/>
          <w:szCs w:val="24"/>
          <w:u w:val="thick" w:color="4AACC5"/>
        </w:rPr>
      </w:r>
      <w:r>
        <w:rPr>
          <w:rFonts w:cs="Cambria" w:hAnsi="Cambria" w:eastAsia="Cambria" w:ascii="Cambria"/>
          <w:spacing w:val="0"/>
          <w:sz w:val="24"/>
          <w:szCs w:val="24"/>
          <w:u w:val="thick" w:color="4AACC5"/>
        </w:rPr>
        <w:t>ân</w:t>
      </w:r>
      <w:r>
        <w:rPr>
          <w:rFonts w:cs="Cambria" w:hAnsi="Cambria" w:eastAsia="Cambria" w:ascii="Cambria"/>
          <w:spacing w:val="0"/>
          <w:sz w:val="24"/>
          <w:szCs w:val="24"/>
          <w:u w:val="thick" w:color="4AACC5"/>
        </w:rPr>
      </w:r>
      <w:r>
        <w:rPr>
          <w:rFonts w:cs="Cambria" w:hAnsi="Cambria" w:eastAsia="Cambria" w:ascii="Cambria"/>
          <w:spacing w:val="0"/>
          <w:sz w:val="24"/>
          <w:szCs w:val="24"/>
          <w:u w:val="thick" w:color="4AACC5"/>
        </w:rPr>
        <w:t> </w:t>
      </w:r>
      <w:r>
        <w:rPr>
          <w:rFonts w:cs="Cambria" w:hAnsi="Cambria" w:eastAsia="Cambria" w:ascii="Cambria"/>
          <w:spacing w:val="0"/>
          <w:sz w:val="24"/>
          <w:szCs w:val="24"/>
          <w:u w:val="thick" w:color="4AACC5"/>
        </w:rPr>
        <w:tab/>
      </w:r>
      <w:r>
        <w:rPr>
          <w:rFonts w:cs="Cambria" w:hAnsi="Cambria" w:eastAsia="Cambria" w:ascii="Cambria"/>
          <w:spacing w:val="0"/>
          <w:sz w:val="24"/>
          <w:szCs w:val="24"/>
          <w:u w:val="thick" w:color="4AACC5"/>
        </w:rPr>
      </w:r>
      <w:r>
        <w:rPr>
          <w:rFonts w:cs="Cambria" w:hAnsi="Cambria" w:eastAsia="Cambria" w:ascii="Cambria"/>
          <w:spacing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ectPr>
          <w:type w:val="continuous"/>
          <w:pgSz w:w="11920" w:h="16840"/>
          <w:pgMar w:top="1300" w:bottom="280" w:left="1440" w:right="920"/>
          <w:cols w:num="2" w:equalWidth="off">
            <w:col w:w="3073" w:space="156"/>
            <w:col w:w="6331"/>
          </w:cols>
        </w:sectPr>
      </w:pP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3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spacing w:before="9"/>
        <w:ind w:left="636"/>
      </w:pPr>
      <w:r>
        <w:rPr>
          <w:rFonts w:cs="Cambria" w:hAnsi="Cambria" w:eastAsia="Cambria" w:ascii="Cambria"/>
          <w:b/>
          <w:spacing w:val="1"/>
          <w:sz w:val="36"/>
          <w:szCs w:val="36"/>
        </w:rPr>
        <w:t>B</w:t>
      </w:r>
      <w:r>
        <w:rPr>
          <w:rFonts w:cs="Cambria" w:hAnsi="Cambria" w:eastAsia="Cambria" w:ascii="Cambria"/>
          <w:b/>
          <w:spacing w:val="0"/>
          <w:sz w:val="36"/>
          <w:szCs w:val="36"/>
        </w:rPr>
        <w:t>.</w:t>
      </w:r>
      <w:r>
        <w:rPr>
          <w:rFonts w:cs="Cambria" w:hAnsi="Cambria" w:eastAsia="Cambria" w:ascii="Cambria"/>
          <w:b/>
          <w:spacing w:val="-38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Re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No.2</w:t>
      </w:r>
      <w:r>
        <w:rPr>
          <w:rFonts w:cs="Cambria" w:hAnsi="Cambria" w:eastAsia="Cambria" w:ascii="Cambria"/>
          <w:b/>
          <w:spacing w:val="2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Software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Pro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j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ect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Ma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age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m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nt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l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32"/>
          <w:szCs w:val="32"/>
        </w:rPr>
        <w:jc w:val="center"/>
        <w:spacing w:before="98"/>
        <w:ind w:left="861" w:right="541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1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Pro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b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-1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99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1"/>
          <w:w w:val="99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99"/>
          <w:sz w:val="32"/>
          <w:szCs w:val="32"/>
        </w:rPr>
        <w:t>f</w:t>
      </w:r>
      <w:r>
        <w:rPr>
          <w:rFonts w:cs="Cambria" w:hAnsi="Cambria" w:eastAsia="Cambria" w:ascii="Cambria"/>
          <w:b/>
          <w:spacing w:val="2"/>
          <w:w w:val="99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99"/>
          <w:sz w:val="32"/>
          <w:szCs w:val="32"/>
        </w:rPr>
        <w:t>nit</w:t>
      </w:r>
      <w:r>
        <w:rPr>
          <w:rFonts w:cs="Cambria" w:hAnsi="Cambria" w:eastAsia="Cambria" w:ascii="Cambria"/>
          <w:b/>
          <w:spacing w:val="1"/>
          <w:w w:val="99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99"/>
          <w:sz w:val="32"/>
          <w:szCs w:val="32"/>
        </w:rPr>
        <w:t>on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both"/>
        <w:ind w:left="1220" w:right="3984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f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ne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j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ind w:left="1356" w:right="5652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kèm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ã&gt;</w:t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2"/>
        <w:ind w:left="1356" w:right="4682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(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)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both"/>
        <w:ind w:left="1220" w:right="5555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b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em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b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2"/>
        <w:ind w:left="1265" w:right="16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uan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ấn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ệt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không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ép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ễ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hù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dư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óc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nhìn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hía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ạnh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lên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both"/>
        <w:ind w:left="1220" w:right="5599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j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Over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v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iew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6"/>
          <w:szCs w:val="26"/>
        </w:rPr>
        <w:jc w:val="both"/>
        <w:ind w:left="1356" w:right="3145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1.3.1</w:t>
      </w:r>
      <w:r>
        <w:rPr>
          <w:rFonts w:cs="Cambria" w:hAnsi="Cambria" w:eastAsia="Cambria" w:ascii="Cambria"/>
          <w:b/>
          <w:spacing w:val="-1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nt</w:t>
      </w:r>
      <w:r>
        <w:rPr>
          <w:rFonts w:cs="Cambria" w:hAnsi="Cambria" w:eastAsia="Cambria" w:ascii="Cambria"/>
          <w:b/>
          <w:spacing w:val="-8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1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-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Di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v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g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tabs>
          <w:tab w:pos="1700" w:val="left"/>
        </w:tabs>
        <w:jc w:val="both"/>
        <w:spacing w:before="85" w:lineRule="exact" w:line="280"/>
        <w:ind w:left="1716" w:right="167" w:hanging="360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  <w:tab/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2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hình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ại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u/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yết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2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i:</w:t>
      </w:r>
      <w:r>
        <w:rPr>
          <w:rFonts w:cs="Cambria" w:hAnsi="Cambria" w:eastAsia="Cambria" w:ascii="Cambria"/>
          <w:spacing w:val="2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2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spacing w:val="2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2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sát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ườ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ù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êu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ặ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rong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uy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trình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i&gt;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6"/>
          <w:szCs w:val="26"/>
        </w:rPr>
        <w:jc w:val="both"/>
        <w:ind w:left="1356" w:right="4955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1.3.2</w:t>
      </w:r>
      <w:r>
        <w:rPr>
          <w:rFonts w:cs="Cambria" w:hAnsi="Cambria" w:eastAsia="Cambria" w:ascii="Cambria"/>
          <w:b/>
          <w:spacing w:val="-1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3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Pr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-12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y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spacing w:before="79"/>
        <w:ind w:left="1678" w:right="478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98"/>
        <w:ind w:left="2257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2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Web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spacing w:before="2"/>
        <w:ind w:left="1948" w:right="1020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hí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ng/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ò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98"/>
        <w:ind w:left="2257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2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2</w:t>
      </w:r>
      <w:r>
        <w:rPr>
          <w:rFonts w:cs="Cambria" w:hAnsi="Cambria" w:eastAsia="Cambria" w:ascii="Cambria"/>
          <w:b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ob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Ap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lic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spacing w:before="2"/>
        <w:ind w:left="1948" w:right="1020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hí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ng/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ò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2346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...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6"/>
          <w:szCs w:val="26"/>
        </w:rPr>
        <w:jc w:val="both"/>
        <w:ind w:left="1356" w:right="4497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1.3.3</w:t>
      </w:r>
      <w:r>
        <w:rPr>
          <w:rFonts w:cs="Cambria" w:hAnsi="Cambria" w:eastAsia="Cambria" w:ascii="Cambria"/>
          <w:b/>
          <w:spacing w:val="-1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Bou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3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of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y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9"/>
        <w:ind w:left="2166" w:right="166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1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ng,</w:t>
      </w:r>
      <w:r>
        <w:rPr>
          <w:rFonts w:cs="Cambria" w:hAnsi="Cambria" w:eastAsia="Cambria" w:ascii="Cambria"/>
          <w:spacing w:val="1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1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ọ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n,</w:t>
      </w:r>
      <w:r>
        <w:rPr>
          <w:rFonts w:cs="Cambria" w:hAnsi="Cambria" w:eastAsia="Cambria" w:ascii="Cambria"/>
          <w:spacing w:val="1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1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cùn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6"/>
          <w:szCs w:val="26"/>
        </w:rPr>
        <w:jc w:val="both"/>
        <w:ind w:left="1356" w:right="4295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1.3.4</w:t>
      </w:r>
      <w:r>
        <w:rPr>
          <w:rFonts w:cs="Cambria" w:hAnsi="Cambria" w:eastAsia="Cambria" w:ascii="Cambria"/>
          <w:b/>
          <w:spacing w:val="-1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v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7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v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nt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98"/>
        <w:ind w:left="2257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4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rdw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quir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me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êu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2166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hù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hóm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2166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23"/>
          <w:szCs w:val="23"/>
        </w:rPr>
        <w:jc w:val="center"/>
        <w:spacing w:lineRule="exact" w:line="260"/>
        <w:ind w:left="4354" w:right="4021"/>
      </w:pPr>
      <w:r>
        <w:pict>
          <v:shape type="#_x0000_t202" style="position:absolute;margin-left:93.334pt;margin-top:640.85pt;width:452.046pt;height:89.28pt;mso-position-horizontal-relative:page;mso-position-vertical-relative:page;z-index:-322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02" w:hRule="exact"/>
                    </w:trPr>
                    <w:tc>
                      <w:tcPr>
                        <w:tcW w:w="29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2" w:space="0" w:color="C0C0C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before="1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Wi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d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w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302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2" w:space="0" w:color="C0C0C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before="1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ni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u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equi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2"/>
                            <w:w w:val="100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ts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304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2" w:space="0" w:color="C0C0C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before="1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ec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ended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2936" w:type="dxa"/>
                        <w:tcBorders>
                          <w:top w:val="single" w:sz="2" w:space="0" w:color="C0C0C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before="21"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nternet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C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2"/>
                            <w:w w:val="100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nection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3024" w:type="dxa"/>
                        <w:tcBorders>
                          <w:top w:val="single" w:sz="2" w:space="0" w:color="C0C0C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before="21"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Ca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b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le,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W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-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F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(4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Mbp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)</w:t>
                        </w:r>
                      </w:p>
                    </w:tc>
                    <w:tc>
                      <w:tcPr>
                        <w:tcW w:w="3049" w:type="dxa"/>
                        <w:tcBorders>
                          <w:top w:val="single" w:sz="2" w:space="0" w:color="C0C0C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before="21"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Ca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b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le,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W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i-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F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(8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Mbp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29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Oper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2"/>
                            <w:w w:val="100"/>
                            <w:sz w:val="23"/>
                            <w:szCs w:val="23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ting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ystem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302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W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dow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rv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3"/>
                            <w:szCs w:val="23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20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0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8</w:t>
                        </w:r>
                      </w:p>
                    </w:tc>
                    <w:tc>
                      <w:tcPr>
                        <w:tcW w:w="304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W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dow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rv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3"/>
                            <w:szCs w:val="23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20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0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559" w:hRule="exact"/>
                    </w:trPr>
                    <w:tc>
                      <w:tcPr>
                        <w:tcW w:w="2936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C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p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u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ter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Process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3024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In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el®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Xe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®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1.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3"/>
                            <w:szCs w:val="23"/>
                          </w:rPr>
                          <w:t>4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G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Hz</w:t>
                        </w:r>
                      </w:p>
                    </w:tc>
                    <w:tc>
                      <w:tcPr>
                        <w:tcW w:w="3049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In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t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el®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Xe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®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Q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3"/>
                            <w:szCs w:val="23"/>
                          </w:rPr>
                          <w:t>u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ad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C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3"/>
                            <w:szCs w:val="23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e</w:t>
                        </w:r>
                      </w:p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before="1"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(1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2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Cache,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2.50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G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3"/>
                            <w:szCs w:val="23"/>
                          </w:rPr>
                          <w:t>H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z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29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C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p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u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ter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Me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2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ry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302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1GB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M</w:t>
                        </w:r>
                      </w:p>
                    </w:tc>
                    <w:tc>
                      <w:tcPr>
                        <w:tcW w:w="304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2GB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or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re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mbria" w:hAnsi="Cambria" w:eastAsia="Cambria" w:ascii="Cambria"/>
          <w:b/>
          <w:spacing w:val="0"/>
          <w:w w:val="100"/>
          <w:position w:val="-1"/>
          <w:sz w:val="23"/>
          <w:szCs w:val="23"/>
        </w:rPr>
        <w:t>F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3"/>
          <w:szCs w:val="23"/>
        </w:rPr>
        <w:t>o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3"/>
          <w:szCs w:val="23"/>
        </w:rPr>
        <w:t>r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3"/>
          <w:szCs w:val="23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3"/>
          <w:szCs w:val="23"/>
        </w:rPr>
        <w:t>se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3"/>
          <w:szCs w:val="23"/>
        </w:rPr>
        <w:t>r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3"/>
          <w:szCs w:val="23"/>
        </w:rPr>
        <w:t>ver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2826"/>
        <w:sectPr>
          <w:pgMar w:header="0" w:footer="792" w:top="1560" w:bottom="280" w:left="1440" w:right="920"/>
          <w:pgSz w:w="11920" w:h="16840"/>
        </w:sectPr>
      </w:pP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3"/>
          <w:szCs w:val="23"/>
        </w:rPr>
        <w:jc w:val="center"/>
        <w:spacing w:before="65" w:lineRule="exact" w:line="260"/>
        <w:ind w:left="4332" w:right="3998"/>
      </w:pPr>
      <w:r>
        <w:pict>
          <v:shape type="#_x0000_t202" style="position:absolute;margin-left:93.334pt;margin-top:83.85pt;width:452.046pt;height:75.7pt;mso-position-horizontal-relative:page;mso-position-vertical-relative:page;z-index:-322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02" w:hRule="exact"/>
                    </w:trPr>
                    <w:tc>
                      <w:tcPr>
                        <w:tcW w:w="29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2" w:space="0" w:color="C0C0C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before="1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Mobile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302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2" w:space="0" w:color="C0C0C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before="1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ni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u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equi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e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2"/>
                            <w:w w:val="100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ts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304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2" w:space="0" w:color="C0C0C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before="1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ec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ended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tcW w:w="2936" w:type="dxa"/>
                        <w:tcBorders>
                          <w:top w:val="single" w:sz="2" w:space="0" w:color="C0C0C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before="21"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I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nternet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C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2"/>
                            <w:w w:val="100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nection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3024" w:type="dxa"/>
                        <w:tcBorders>
                          <w:top w:val="single" w:sz="2" w:space="0" w:color="C0C0C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before="21"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2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Mbps</w:t>
                        </w:r>
                      </w:p>
                    </w:tc>
                    <w:tc>
                      <w:tcPr>
                        <w:tcW w:w="3049" w:type="dxa"/>
                        <w:tcBorders>
                          <w:top w:val="single" w:sz="2" w:space="0" w:color="C0C0C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before="21"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4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Mbps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29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Oper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2"/>
                            <w:w w:val="100"/>
                            <w:sz w:val="23"/>
                            <w:szCs w:val="23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ting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ystem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302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dr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id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4.0</w:t>
                        </w:r>
                      </w:p>
                    </w:tc>
                    <w:tc>
                      <w:tcPr>
                        <w:tcW w:w="304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dr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id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4.4.2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29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H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r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2"/>
                            <w:w w:val="100"/>
                            <w:sz w:val="23"/>
                            <w:szCs w:val="23"/>
                          </w:rPr>
                          <w:t>d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w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1"/>
                            <w:w w:val="100"/>
                            <w:sz w:val="23"/>
                            <w:szCs w:val="23"/>
                          </w:rPr>
                          <w:t>a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re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302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F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C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u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p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p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orted</w:t>
                        </w:r>
                      </w:p>
                    </w:tc>
                    <w:tc>
                      <w:tcPr>
                        <w:tcW w:w="304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N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F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C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s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u</w:t>
                        </w:r>
                        <w:r>
                          <w:rPr>
                            <w:rFonts w:cs="Cambria" w:hAnsi="Cambria" w:eastAsia="Cambria" w:ascii="Cambria"/>
                            <w:spacing w:val="-1"/>
                            <w:w w:val="100"/>
                            <w:sz w:val="23"/>
                            <w:szCs w:val="23"/>
                          </w:rPr>
                          <w:t>p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ported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2936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before="1"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Me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-2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1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b/>
                            <w:spacing w:val="0"/>
                            <w:w w:val="100"/>
                            <w:sz w:val="23"/>
                            <w:szCs w:val="23"/>
                          </w:rPr>
                          <w:t>ry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</w:r>
                      </w:p>
                    </w:tc>
                    <w:tc>
                      <w:tcPr>
                        <w:tcW w:w="302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before="1"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512MB</w:t>
                        </w:r>
                      </w:p>
                    </w:tc>
                    <w:tc>
                      <w:tcPr>
                        <w:tcW w:w="304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rFonts w:cs="Cambria" w:hAnsi="Cambria" w:eastAsia="Cambria" w:ascii="Cambria"/>
                            <w:sz w:val="23"/>
                            <w:szCs w:val="23"/>
                          </w:rPr>
                          <w:jc w:val="left"/>
                          <w:spacing w:before="1" w:lineRule="exact" w:line="260"/>
                          <w:ind w:left="97"/>
                        </w:pP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1GB</w:t>
                        </w:r>
                        <w:r>
                          <w:rPr>
                            <w:rFonts w:cs="Cambria" w:hAnsi="Cambria" w:eastAsia="Cambria" w:ascii="Cambria"/>
                            <w:spacing w:val="1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or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m</w:t>
                        </w:r>
                        <w:r>
                          <w:rPr>
                            <w:rFonts w:cs="Cambria" w:hAnsi="Cambria" w:eastAsia="Cambria" w:ascii="Cambria"/>
                            <w:spacing w:val="-2"/>
                            <w:w w:val="100"/>
                            <w:sz w:val="23"/>
                            <w:szCs w:val="23"/>
                          </w:rPr>
                          <w:t>o</w:t>
                        </w:r>
                        <w:r>
                          <w:rPr>
                            <w:rFonts w:cs="Cambria" w:hAnsi="Cambria" w:eastAsia="Cambria" w:ascii="Cambria"/>
                            <w:spacing w:val="0"/>
                            <w:w w:val="100"/>
                            <w:sz w:val="23"/>
                            <w:szCs w:val="23"/>
                          </w:rPr>
                          <w:t>re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mbria" w:hAnsi="Cambria" w:eastAsia="Cambria" w:ascii="Cambria"/>
          <w:b/>
          <w:spacing w:val="0"/>
          <w:w w:val="100"/>
          <w:position w:val="-1"/>
          <w:sz w:val="23"/>
          <w:szCs w:val="23"/>
        </w:rPr>
        <w:t>F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3"/>
          <w:szCs w:val="23"/>
        </w:rPr>
        <w:t>o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3"/>
          <w:szCs w:val="23"/>
        </w:rPr>
        <w:t>r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3"/>
          <w:szCs w:val="23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3"/>
          <w:szCs w:val="23"/>
        </w:rPr>
        <w:t>Mobile</w:t>
      </w:r>
      <w:r>
        <w:rPr>
          <w:rFonts w:cs="Cambria" w:hAnsi="Cambria" w:eastAsia="Cambria" w:ascii="Cambria"/>
          <w:spacing w:val="0"/>
          <w:w w:val="100"/>
          <w:position w:val="0"/>
          <w:sz w:val="23"/>
          <w:szCs w:val="23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11"/>
        <w:ind w:left="2754" w:right="2419"/>
      </w:pP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3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257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4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2</w:t>
      </w:r>
      <w:r>
        <w:rPr>
          <w:rFonts w:cs="Cambria" w:hAnsi="Cambria" w:eastAsia="Cambria" w:ascii="Cambria"/>
          <w:b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w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quir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me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êu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166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hù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hóm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2166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</w:p>
    <w:p>
      <w:pPr>
        <w:rPr>
          <w:rFonts w:cs="Cambria" w:hAnsi="Cambria" w:eastAsia="Cambria" w:ascii="Cambria"/>
          <w:sz w:val="24"/>
          <w:szCs w:val="24"/>
        </w:rPr>
        <w:tabs>
          <w:tab w:pos="2420" w:val="left"/>
        </w:tabs>
        <w:jc w:val="left"/>
        <w:spacing w:lineRule="exact" w:line="280"/>
        <w:ind w:left="2437" w:right="168" w:hanging="360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  <w:tab/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Win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</w:t>
      </w:r>
      <w:r>
        <w:rPr>
          <w:rFonts w:cs="Cambria" w:hAnsi="Cambria" w:eastAsia="Cambria" w:ascii="Cambria"/>
          <w:spacing w:val="4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</w:t>
      </w:r>
      <w:r>
        <w:rPr>
          <w:rFonts w:cs="Cambria" w:hAnsi="Cambria" w:eastAsia="Cambria" w:ascii="Cambria"/>
          <w:spacing w:val="5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2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0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0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8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</w:t>
      </w:r>
      <w:r>
        <w:rPr>
          <w:rFonts w:cs="Cambria" w:hAnsi="Cambria" w:eastAsia="Cambria" w:ascii="Cambria"/>
          <w:spacing w:val="4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</w:t>
      </w:r>
      <w:r>
        <w:rPr>
          <w:rFonts w:cs="Cambria" w:hAnsi="Cambria" w:eastAsia="Cambria" w:ascii="Cambria"/>
          <w:spacing w:val="5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</w:t>
      </w:r>
      <w:r>
        <w:rPr>
          <w:rFonts w:cs="Cambria" w:hAnsi="Cambria" w:eastAsia="Cambria" w:ascii="Cambria"/>
          <w:spacing w:val="5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</w:t>
      </w:r>
      <w:r>
        <w:rPr>
          <w:rFonts w:cs="Cambria" w:hAnsi="Cambria" w:eastAsia="Cambria" w:ascii="Cambria"/>
          <w:spacing w:val="4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lat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</w:t>
      </w:r>
      <w:r>
        <w:rPr>
          <w:rFonts w:cs="Cambria" w:hAnsi="Cambria" w:eastAsia="Cambria" w:ascii="Cambria"/>
          <w:spacing w:val="5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evelopme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2077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QL</w:t>
      </w:r>
      <w:r>
        <w:rPr>
          <w:rFonts w:cs="Cambria" w:hAnsi="Cambria" w:eastAsia="Cambria" w:ascii="Cambria"/>
          <w:spacing w:val="4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4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2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0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0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8</w:t>
      </w:r>
      <w:r>
        <w:rPr>
          <w:rFonts w:cs="Cambria" w:hAnsi="Cambria" w:eastAsia="Cambria" w:ascii="Cambria"/>
          <w:spacing w:val="4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erprise</w:t>
      </w:r>
      <w:r>
        <w:rPr>
          <w:rFonts w:cs="Cambria" w:hAnsi="Cambria" w:eastAsia="Cambria" w:ascii="Cambria"/>
          <w:spacing w:val="4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2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4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used</w:t>
      </w:r>
      <w:r>
        <w:rPr>
          <w:rFonts w:cs="Cambria" w:hAnsi="Cambria" w:eastAsia="Cambria" w:ascii="Cambria"/>
          <w:spacing w:val="4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4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4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4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4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2437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2077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isual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2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0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2: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lement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ic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2077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&amp;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tois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ol.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2077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els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2077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e: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cation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mee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2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Proj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ct</w:t>
      </w:r>
      <w:r>
        <w:rPr>
          <w:rFonts w:cs="Cambria" w:hAnsi="Cambria" w:eastAsia="Cambria" w:ascii="Cambria"/>
          <w:b/>
          <w:spacing w:val="-1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niz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220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Soft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w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Proce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del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166" w:right="171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hình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hát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ọ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n,</w:t>
      </w:r>
      <w:r>
        <w:rPr>
          <w:rFonts w:cs="Cambria" w:hAnsi="Cambria" w:eastAsia="Cambria" w:ascii="Cambria"/>
          <w:spacing w:val="3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ảnh</w:t>
      </w:r>
      <w:r>
        <w:rPr>
          <w:rFonts w:cs="Cambria" w:hAnsi="Cambria" w:eastAsia="Cambria" w:ascii="Cambria"/>
          <w:spacing w:val="2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2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j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eme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lan&gt;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2166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</w:p>
    <w:p>
      <w:pPr>
        <w:rPr>
          <w:rFonts w:cs="Cambria" w:hAnsi="Cambria" w:eastAsia="Cambria" w:ascii="Cambria"/>
          <w:sz w:val="23"/>
          <w:szCs w:val="23"/>
        </w:rPr>
        <w:jc w:val="center"/>
        <w:spacing w:lineRule="exact" w:line="280"/>
        <w:ind w:left="1678" w:right="1230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Pr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j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evelop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ifi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all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(SAS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)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.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913"/>
      </w:pPr>
      <w:r>
        <w:pict>
          <v:shape type="#_x0000_t75" style="width:361.2pt;height:163.05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2440" w:right="2110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62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For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FF"/>
          <w:spacing w:val="-48"/>
          <w:w w:val="100"/>
          <w:sz w:val="22"/>
          <w:szCs w:val="22"/>
        </w:rPr>
        <w:t> </w:t>
      </w:r>
      <w:hyperlink r:id="rId13"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h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p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: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w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w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w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.w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a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rfa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l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l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-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d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el.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c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sas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h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-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wa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er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f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al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l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-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d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l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/</w:t>
        </w:r>
      </w:hyperlink>
      <w:r>
        <w:rPr>
          <w:rFonts w:cs="Calibri" w:hAnsi="Calibri" w:eastAsia="Calibri" w:ascii="Calibri"/>
          <w:color w:val="0000FF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1220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les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and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res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ibili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ies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&lt;B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ả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ng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â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v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ò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&gt;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166"/>
        <w:sectPr>
          <w:pgMar w:header="0" w:footer="792" w:top="1340" w:bottom="280" w:left="1440" w:right="920"/>
          <w:pgSz w:w="11920" w:h="16840"/>
        </w:sectPr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trò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án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65" w:lineRule="exact" w:line="260"/>
        <w:ind w:left="2166"/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68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0" w:hRule="exact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Fu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name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3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Role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roup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lit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021" w:hRule="exact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ề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ọ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á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3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j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man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tabs>
                <w:tab w:pos="500" w:val="left"/>
              </w:tabs>
              <w:jc w:val="left"/>
              <w:spacing w:before="17" w:lineRule="exact" w:line="280"/>
              <w:ind w:left="516" w:right="1254" w:hanging="361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  <w:t>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ec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tabs>
                <w:tab w:pos="500" w:val="left"/>
              </w:tabs>
              <w:jc w:val="left"/>
              <w:spacing w:before="15" w:lineRule="exact" w:line="280"/>
              <w:ind w:left="516" w:right="361" w:hanging="361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  <w:t>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evelopme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ocess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tabs>
                <w:tab w:pos="500" w:val="left"/>
              </w:tabs>
              <w:jc w:val="left"/>
              <w:spacing w:before="15" w:lineRule="exact" w:line="280"/>
              <w:ind w:left="516" w:right="195" w:hanging="361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  <w:t>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out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busin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sis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516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sup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</w:p>
        </w:tc>
      </w:tr>
      <w:tr>
        <w:trPr>
          <w:trHeight w:val="2367" w:hRule="exact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ễn</w:t>
            </w:r>
            <w:r>
              <w:rPr>
                <w:rFonts w:cs="Cambria" w:hAnsi="Cambria" w:eastAsia="Cambria" w:ascii="Cambria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ă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3" w:right="240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er,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Test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position w:val="-1"/>
                <w:sz w:val="24"/>
                <w:szCs w:val="24"/>
              </w:rPr>
              <w:t>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aging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pro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ess</w:t>
            </w:r>
            <w:r>
              <w:rPr>
                <w:rFonts w:cs="Cambria" w:hAnsi="Cambria" w:eastAsia="Cambria" w:ascii="Cambria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  <w:t>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Designi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ase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  <w:t>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ts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position w:val="-1"/>
                <w:sz w:val="24"/>
                <w:szCs w:val="24"/>
              </w:rPr>
              <w:t>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Pre</w:t>
            </w: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are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oc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men</w:t>
            </w: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  <w:t>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GUI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Design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  <w:t>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lan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  <w:t>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55"/>
            </w:pPr>
            <w:r>
              <w:rPr>
                <w:rFonts w:cs="Symbol" w:hAnsi="Symbol" w:eastAsia="Symbol" w:ascii="Symbol"/>
                <w:spacing w:val="0"/>
                <w:w w:val="100"/>
                <w:position w:val="-1"/>
                <w:sz w:val="24"/>
                <w:szCs w:val="24"/>
              </w:rPr>
              <w:t>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</w:tbl>
    <w:p>
      <w:pPr>
        <w:rPr>
          <w:rFonts w:cs="Calibri" w:hAnsi="Calibri" w:eastAsia="Calibri" w:ascii="Calibri"/>
          <w:sz w:val="24"/>
          <w:szCs w:val="24"/>
        </w:rPr>
        <w:jc w:val="left"/>
        <w:spacing w:before="55"/>
        <w:ind w:left="2857"/>
      </w:pP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4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220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Tools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and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h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q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ues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805"/>
        <w:sectPr>
          <w:pgMar w:header="0" w:footer="792" w:top="1340" w:bottom="280" w:left="1440" w:right="1020"/>
          <w:pgSz w:w="11920" w:h="16840"/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hú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õ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phiên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n&gt;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50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3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Proj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ct</w:t>
      </w:r>
      <w:r>
        <w:rPr>
          <w:rFonts w:cs="Cambria" w:hAnsi="Cambria" w:eastAsia="Cambria" w:ascii="Cambria"/>
          <w:b/>
          <w:spacing w:val="-1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ment</w:t>
      </w:r>
      <w:r>
        <w:rPr>
          <w:rFonts w:cs="Cambria" w:hAnsi="Cambria" w:eastAsia="Cambria" w:ascii="Cambria"/>
          <w:b/>
          <w:spacing w:val="-19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222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Soft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w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devel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ment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life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ycle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uto" w:line="275"/>
        <w:ind w:left="1808" w:right="967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èm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hân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iá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hú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hù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2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are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cess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el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ở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trên&gt;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 w:lineRule="exact" w:line="260"/>
        <w:ind w:left="1808"/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sz w:val="4"/>
          <w:szCs w:val="4"/>
        </w:rPr>
        <w:jc w:val="left"/>
        <w:spacing w:before="7" w:lineRule="exact" w:line="40"/>
      </w:pPr>
      <w:r>
        <w:rPr>
          <w:sz w:val="4"/>
          <w:szCs w:val="4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785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ha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ip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ion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iv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0" w:right="167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Res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ded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0" w:right="134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b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Ris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331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3" w:lineRule="exact" w:line="240"/>
              <w:ind w:left="102" w:right="181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Requi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ysis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3" w:lineRule="exact" w:line="240"/>
              <w:ind w:left="100" w:right="368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requ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s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from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er.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0" w:right="438"/>
            </w:pP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Iden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fy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fy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requ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s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0" w:right="76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for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eneral.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3" w:lineRule="exact" w:line="240"/>
              <w:ind w:left="100" w:right="152"/>
            </w:pP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Int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propo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ed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.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0" w:right="462"/>
            </w:pP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ftware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requ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ent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pe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on.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k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1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Pla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.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ototy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3" w:lineRule="exact" w:line="240"/>
              <w:ind w:left="100" w:right="331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20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/A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3" w:lineRule="exact" w:line="240"/>
              <w:ind w:left="102" w:right="238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requ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ent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4" w:lineRule="exact" w:line="240"/>
              <w:ind w:left="102" w:right="576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lear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ope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of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pro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3" w:lineRule="exact" w:line="240"/>
              <w:ind w:left="102" w:right="63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hare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unde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</w:t>
            </w:r>
          </w:p>
        </w:tc>
      </w:tr>
      <w:tr>
        <w:trPr>
          <w:trHeight w:val="2590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0" w:right="346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ture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for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the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m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0" w:right="17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Det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down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reak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down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1"/>
              <w:ind w:left="100" w:right="468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ure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le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oft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are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1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n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ent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0" w:right="592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Ba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ture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hn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logy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1"/>
              <w:ind w:left="100"/>
            </w:pP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otes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0" w:right="331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20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Depend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on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1"/>
              <w:ind w:left="100"/>
            </w:pP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ent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alys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2" w:right="351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x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per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e.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ot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ul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requ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558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3" w:lineRule="exact" w:line="240"/>
              <w:ind w:left="102" w:right="73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Imp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ion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3" w:lineRule="exact" w:line="240"/>
              <w:ind w:left="100" w:right="159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syst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ore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unc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ons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3" w:lineRule="exact" w:line="240"/>
              <w:ind w:left="100" w:right="101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other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fe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ture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w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I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’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s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ons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on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1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web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obi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e.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0" w:right="702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do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ent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3" w:lineRule="exact" w:line="240"/>
              <w:ind w:left="100" w:right="331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50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Depend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on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”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3" w:lineRule="exact" w:line="240"/>
              <w:ind w:left="102" w:right="396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x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per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3" w:lineRule="exact" w:line="240"/>
              <w:ind w:left="102" w:right="35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owled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e.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3" w:lineRule="exact" w:line="240"/>
              <w:ind w:left="102" w:right="618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take.</w:t>
            </w:r>
          </w:p>
        </w:tc>
      </w:tr>
      <w:tr>
        <w:trPr>
          <w:trHeight w:val="1815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3" w:lineRule="exact" w:line="240"/>
              <w:ind w:left="100" w:right="69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Inte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rat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m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lpha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ugs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1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Beta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0" w:right="458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epta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ent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log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3" w:lineRule="exact" w:line="240"/>
              <w:ind w:left="100" w:right="331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20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Depend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on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0" w:right="85"/>
            </w:pP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pl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n”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3" w:lineRule="exact" w:line="240"/>
              <w:ind w:left="102" w:right="396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x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per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1" w:lineRule="exact" w:line="240"/>
              <w:ind w:left="102" w:right="182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785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2" w:right="114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Mai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anc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0" w:right="575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Deploy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ever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and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ob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le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0" w:right="455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Insta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lat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de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al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0" w:right="331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10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da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Depend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on</w:t>
            </w:r>
          </w:p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before="1"/>
              <w:ind w:left="100"/>
            </w:pP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60"/>
              <w:ind w:left="102" w:right="351"/>
            </w:pP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2"/>
                <w:szCs w:val="22"/>
              </w:rPr>
              <w:t>x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per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  <w:t>e.</w:t>
            </w:r>
          </w:p>
        </w:tc>
      </w:tr>
    </w:tbl>
    <w:p>
      <w:pPr>
        <w:rPr>
          <w:rFonts w:cs="Calibri" w:hAnsi="Calibri" w:eastAsia="Calibri" w:ascii="Calibri"/>
          <w:sz w:val="24"/>
          <w:szCs w:val="24"/>
        </w:rPr>
        <w:jc w:val="left"/>
        <w:spacing w:before="53"/>
        <w:ind w:left="2545"/>
      </w:pP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So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222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se</w:t>
      </w:r>
      <w:r>
        <w:rPr>
          <w:rFonts w:cs="Cambria" w:hAnsi="Cambria" w:eastAsia="Cambria" w:ascii="Cambria"/>
          <w:b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il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uto" w:line="276"/>
        <w:ind w:left="1808" w:right="1124"/>
        <w:sectPr>
          <w:pgMar w:header="0" w:footer="792" w:top="1440" w:bottom="280" w:left="1440" w:right="300"/>
          <w:pgSz w:w="11920" w:h="16840"/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ỉ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tương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0"/>
        <w:ind w:left="180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lineRule="exact" w:line="280"/>
        <w:ind w:left="1359"/>
      </w:pP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3.2.1</w:t>
      </w:r>
      <w:r>
        <w:rPr>
          <w:rFonts w:cs="Cambria" w:hAnsi="Cambria" w:eastAsia="Cambria" w:ascii="Cambria"/>
          <w:b/>
          <w:spacing w:val="-15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6"/>
          <w:szCs w:val="26"/>
        </w:rPr>
        <w:t>h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8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3"/>
          <w:w w:val="100"/>
          <w:position w:val="-1"/>
          <w:sz w:val="26"/>
          <w:szCs w:val="26"/>
        </w:rPr>
        <w:t>1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: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q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ir</w:t>
      </w:r>
      <w:r>
        <w:rPr>
          <w:rFonts w:cs="Cambria" w:hAnsi="Cambria" w:eastAsia="Cambria" w:ascii="Cambria"/>
          <w:b/>
          <w:spacing w:val="2"/>
          <w:w w:val="100"/>
          <w:position w:val="-1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nt</w:t>
      </w:r>
      <w:r>
        <w:rPr>
          <w:rFonts w:cs="Cambria" w:hAnsi="Cambria" w:eastAsia="Cambria" w:ascii="Cambria"/>
          <w:b/>
          <w:spacing w:val="-16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na</w:t>
      </w:r>
      <w:r>
        <w:rPr>
          <w:rFonts w:cs="Cambria" w:hAnsi="Cambria" w:eastAsia="Cambria" w:ascii="Cambria"/>
          <w:b/>
          <w:spacing w:val="2"/>
          <w:w w:val="100"/>
          <w:position w:val="-1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6"/>
          <w:szCs w:val="26"/>
        </w:rPr>
        <w:t>y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is</w:t>
      </w:r>
      <w:r>
        <w:rPr>
          <w:rFonts w:cs="Cambria" w:hAnsi="Cambria" w:eastAsia="Cambria" w:ascii="Cambria"/>
          <w:spacing w:val="0"/>
          <w:w w:val="100"/>
          <w:position w:val="0"/>
          <w:sz w:val="26"/>
          <w:szCs w:val="26"/>
        </w:rPr>
      </w:r>
    </w:p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0" w:hRule="exact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escr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854" w:hRule="exact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Collect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requ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rem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5" w:lineRule="exact" w:line="280"/>
              <w:ind w:left="102" w:right="779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hich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tly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milar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ser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ic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strengths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5" w:lineRule="exact" w:line="280"/>
              <w:ind w:left="102" w:right="167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</w:p>
        </w:tc>
      </w:tr>
      <w:tr>
        <w:trPr>
          <w:trHeight w:val="574" w:hRule="exact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5" w:lineRule="exact" w:line="280"/>
              <w:ind w:left="102" w:right="328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Iden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unc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5" w:lineRule="exact" w:line="280"/>
              <w:ind w:left="102" w:right="105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Define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hich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main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unctions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uld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5" w:lineRule="exact" w:line="280"/>
              <w:ind w:left="102" w:right="167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</w:p>
        </w:tc>
      </w:tr>
      <w:tr>
        <w:trPr>
          <w:trHeight w:val="574" w:hRule="exact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ys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rodu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lete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Intr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</w:t>
            </w:r>
          </w:p>
        </w:tc>
      </w:tr>
      <w:tr>
        <w:trPr>
          <w:trHeight w:val="571" w:hRule="exact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roj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geme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Pre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j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ment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Plan.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</w:t>
            </w:r>
          </w:p>
        </w:tc>
      </w:tr>
      <w:tr>
        <w:trPr>
          <w:trHeight w:val="574" w:hRule="exact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5.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We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ype.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 w:right="736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ild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ototype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osed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e/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e).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 w:right="167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</w:p>
        </w:tc>
      </w:tr>
      <w:tr>
        <w:trPr>
          <w:trHeight w:val="574" w:hRule="exact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6.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men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167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</w:p>
        </w:tc>
      </w:tr>
    </w:tbl>
    <w:p>
      <w:pPr>
        <w:rPr>
          <w:rFonts w:cs="Calibri" w:hAnsi="Calibri" w:eastAsia="Calibri" w:ascii="Calibri"/>
          <w:sz w:val="24"/>
          <w:szCs w:val="24"/>
        </w:rPr>
        <w:jc w:val="left"/>
        <w:spacing w:before="53"/>
        <w:ind w:left="2984"/>
      </w:pP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6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Phase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lineRule="exact" w:line="280"/>
        <w:ind w:left="1359"/>
      </w:pP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3.2.2</w:t>
      </w:r>
      <w:r>
        <w:rPr>
          <w:rFonts w:cs="Cambria" w:hAnsi="Cambria" w:eastAsia="Cambria" w:ascii="Cambria"/>
          <w:b/>
          <w:spacing w:val="-15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6"/>
          <w:szCs w:val="26"/>
        </w:rPr>
        <w:t>h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8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3"/>
          <w:w w:val="100"/>
          <w:position w:val="-1"/>
          <w:sz w:val="26"/>
          <w:szCs w:val="26"/>
        </w:rPr>
        <w:t>2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: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2"/>
          <w:w w:val="100"/>
          <w:position w:val="-1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gn</w:t>
      </w:r>
      <w:r>
        <w:rPr>
          <w:rFonts w:cs="Cambria" w:hAnsi="Cambria" w:eastAsia="Cambria" w:ascii="Cambria"/>
          <w:spacing w:val="0"/>
          <w:w w:val="100"/>
          <w:position w:val="0"/>
          <w:sz w:val="26"/>
          <w:szCs w:val="26"/>
        </w:rPr>
      </w:r>
    </w:p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7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escr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74" w:hRule="exact"/>
        </w:trPr>
        <w:tc>
          <w:tcPr>
            <w:tcW w:w="27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Architec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ure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585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mplement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unction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mpo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data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om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ocx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iles.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179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</w:p>
        </w:tc>
      </w:tr>
      <w:tr>
        <w:trPr>
          <w:trHeight w:val="572" w:hRule="exact"/>
        </w:trPr>
        <w:tc>
          <w:tcPr>
            <w:tcW w:w="27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led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846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Cambria" w:hAnsi="Cambria" w:eastAsia="Cambria" w:ascii="Cambria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exist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men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m.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179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</w:p>
        </w:tc>
      </w:tr>
      <w:tr>
        <w:trPr>
          <w:trHeight w:val="574" w:hRule="exact"/>
        </w:trPr>
        <w:tc>
          <w:tcPr>
            <w:tcW w:w="27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 w:right="913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Get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j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obs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om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other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ecom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ion.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 w:right="179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</w:p>
        </w:tc>
      </w:tr>
      <w:tr>
        <w:trPr>
          <w:trHeight w:val="571" w:hRule="exact"/>
        </w:trPr>
        <w:tc>
          <w:tcPr>
            <w:tcW w:w="27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1071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Tec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ology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research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77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bas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h.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179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</w:p>
        </w:tc>
      </w:tr>
      <w:tr>
        <w:trPr>
          <w:trHeight w:val="574" w:hRule="exact"/>
        </w:trPr>
        <w:tc>
          <w:tcPr>
            <w:tcW w:w="27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5.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twa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ment</w:t>
            </w:r>
          </w:p>
        </w:tc>
        <w:tc>
          <w:tcPr>
            <w:tcW w:w="22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5" w:lineRule="exact" w:line="280"/>
              <w:ind w:left="102" w:right="179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</w:p>
        </w:tc>
      </w:tr>
    </w:tbl>
    <w:p>
      <w:pPr>
        <w:rPr>
          <w:rFonts w:cs="Calibri" w:hAnsi="Calibri" w:eastAsia="Calibri" w:ascii="Calibri"/>
          <w:sz w:val="24"/>
          <w:szCs w:val="24"/>
        </w:rPr>
        <w:jc w:val="center"/>
        <w:spacing w:before="53"/>
        <w:ind w:left="3700" w:right="3369"/>
      </w:pP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7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Phase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lineRule="exact" w:line="280"/>
        <w:ind w:left="1808"/>
      </w:pP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3.2.3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6"/>
          <w:szCs w:val="26"/>
        </w:rPr>
        <w:t>h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8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3"/>
          <w:w w:val="100"/>
          <w:position w:val="-1"/>
          <w:sz w:val="26"/>
          <w:szCs w:val="26"/>
        </w:rPr>
        <w:t>3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: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2"/>
          <w:w w:val="100"/>
          <w:position w:val="-1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ation</w:t>
      </w:r>
      <w:r>
        <w:rPr>
          <w:rFonts w:cs="Cambria" w:hAnsi="Cambria" w:eastAsia="Cambria" w:ascii="Cambria"/>
          <w:spacing w:val="0"/>
          <w:w w:val="100"/>
          <w:position w:val="0"/>
          <w:sz w:val="26"/>
          <w:szCs w:val="26"/>
        </w:rPr>
      </w:r>
    </w:p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0" w:hRule="exact"/>
        </w:trPr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escr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74" w:hRule="exact"/>
        </w:trPr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 w:right="91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Fro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eb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unc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 w:right="340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mplement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nct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eb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 w:right="356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</w:p>
        </w:tc>
      </w:tr>
      <w:tr>
        <w:trPr>
          <w:trHeight w:val="574" w:hRule="exact"/>
        </w:trPr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984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ck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eb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unc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59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mplement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back-e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eb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356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</w:p>
        </w:tc>
      </w:tr>
      <w:tr>
        <w:trPr>
          <w:trHeight w:val="290" w:hRule="exact"/>
        </w:trPr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3.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ob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unc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mplement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bile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cation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TanNH</w:t>
            </w:r>
          </w:p>
        </w:tc>
      </w:tr>
      <w:tr>
        <w:trPr>
          <w:trHeight w:val="574" w:hRule="exact"/>
        </w:trPr>
        <w:tc>
          <w:tcPr>
            <w:tcW w:w="29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4.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ugges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lgor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963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Res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im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lement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</w:t>
            </w:r>
          </w:p>
        </w:tc>
      </w:tr>
      <w:tr>
        <w:trPr>
          <w:trHeight w:val="571" w:hRule="exact"/>
        </w:trPr>
        <w:tc>
          <w:tcPr>
            <w:tcW w:w="294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5.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45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unctions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356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</w:p>
        </w:tc>
      </w:tr>
      <w:tr>
        <w:trPr>
          <w:trHeight w:val="574" w:hRule="exact"/>
        </w:trPr>
        <w:tc>
          <w:tcPr>
            <w:tcW w:w="2941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5" w:lineRule="exact" w:line="280"/>
              <w:ind w:left="102" w:right="45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bile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functio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TanNH</w:t>
            </w:r>
          </w:p>
        </w:tc>
      </w:tr>
    </w:tbl>
    <w:p>
      <w:pPr>
        <w:rPr>
          <w:rFonts w:cs="Calibri" w:hAnsi="Calibri" w:eastAsia="Calibri" w:ascii="Calibri"/>
          <w:sz w:val="24"/>
          <w:szCs w:val="24"/>
        </w:rPr>
        <w:jc w:val="left"/>
        <w:spacing w:before="53"/>
        <w:ind w:left="3265"/>
        <w:sectPr>
          <w:pgMar w:header="0" w:footer="792" w:top="1320" w:bottom="280" w:left="1440" w:right="920"/>
          <w:pgSz w:w="11920" w:h="16840"/>
        </w:sectPr>
      </w:pP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8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Phase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3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tat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73" w:lineRule="exact" w:line="280"/>
        <w:ind w:left="1359"/>
      </w:pP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3.2.4</w:t>
      </w:r>
      <w:r>
        <w:rPr>
          <w:rFonts w:cs="Cambria" w:hAnsi="Cambria" w:eastAsia="Cambria" w:ascii="Cambria"/>
          <w:b/>
          <w:spacing w:val="-15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6"/>
          <w:szCs w:val="26"/>
        </w:rPr>
        <w:t>h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8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4"/>
          <w:w w:val="100"/>
          <w:position w:val="-1"/>
          <w:sz w:val="26"/>
          <w:szCs w:val="26"/>
        </w:rPr>
        <w:t>4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: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3"/>
          <w:w w:val="100"/>
          <w:position w:val="-1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ing</w:t>
      </w:r>
      <w:r>
        <w:rPr>
          <w:rFonts w:cs="Cambria" w:hAnsi="Cambria" w:eastAsia="Cambria" w:ascii="Cambria"/>
          <w:spacing w:val="0"/>
          <w:w w:val="100"/>
          <w:position w:val="0"/>
          <w:sz w:val="26"/>
          <w:szCs w:val="26"/>
        </w:rPr>
      </w:r>
    </w:p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escr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0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71" w:hRule="exact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egra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801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0" w:right="354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</w:p>
        </w:tc>
      </w:tr>
      <w:tr>
        <w:trPr>
          <w:trHeight w:val="574" w:hRule="exact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Alp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stomer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0" w:right="354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</w:p>
        </w:tc>
      </w:tr>
    </w:tbl>
    <w:p>
      <w:pPr>
        <w:rPr>
          <w:rFonts w:cs="Calibri" w:hAnsi="Calibri" w:eastAsia="Calibri" w:ascii="Calibri"/>
          <w:sz w:val="24"/>
          <w:szCs w:val="24"/>
        </w:rPr>
        <w:jc w:val="center"/>
        <w:spacing w:before="53"/>
        <w:ind w:left="3676" w:right="3341"/>
      </w:pP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9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Phase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4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lineRule="exact" w:line="280"/>
        <w:ind w:left="1359"/>
      </w:pP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3.2.5</w:t>
      </w:r>
      <w:r>
        <w:rPr>
          <w:rFonts w:cs="Cambria" w:hAnsi="Cambria" w:eastAsia="Cambria" w:ascii="Cambria"/>
          <w:b/>
          <w:spacing w:val="-15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6"/>
          <w:szCs w:val="26"/>
        </w:rPr>
        <w:t>h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8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4"/>
          <w:w w:val="100"/>
          <w:position w:val="-1"/>
          <w:sz w:val="26"/>
          <w:szCs w:val="26"/>
        </w:rPr>
        <w:t>5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: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3"/>
          <w:w w:val="100"/>
          <w:position w:val="-1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na</w:t>
      </w:r>
      <w:r>
        <w:rPr>
          <w:rFonts w:cs="Cambria" w:hAnsi="Cambria" w:eastAsia="Cambria" w:ascii="Cambria"/>
          <w:b/>
          <w:spacing w:val="2"/>
          <w:w w:val="100"/>
          <w:position w:val="-1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e</w:t>
      </w:r>
      <w:r>
        <w:rPr>
          <w:rFonts w:cs="Cambria" w:hAnsi="Cambria" w:eastAsia="Cambria" w:ascii="Cambria"/>
          <w:spacing w:val="0"/>
          <w:w w:val="100"/>
          <w:position w:val="0"/>
          <w:sz w:val="26"/>
          <w:szCs w:val="26"/>
        </w:rPr>
      </w:r>
    </w:p>
    <w:p>
      <w:pPr>
        <w:rPr>
          <w:sz w:val="8"/>
          <w:szCs w:val="8"/>
        </w:rPr>
        <w:jc w:val="left"/>
        <w:spacing w:before="2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0" w:hRule="exact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escr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3" w:hRule="exact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1.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gu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allation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</w:t>
            </w:r>
          </w:p>
        </w:tc>
      </w:tr>
      <w:tr>
        <w:trPr>
          <w:trHeight w:val="572" w:hRule="exact"/>
        </w:trPr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2.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ser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ual</w:t>
            </w:r>
          </w:p>
        </w:tc>
        <w:tc>
          <w:tcPr>
            <w:tcW w:w="2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00" w:right="354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Khoa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ND,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</w:p>
        </w:tc>
      </w:tr>
    </w:tbl>
    <w:p>
      <w:pPr>
        <w:rPr>
          <w:rFonts w:cs="Calibri" w:hAnsi="Calibri" w:eastAsia="Calibri" w:ascii="Calibri"/>
          <w:sz w:val="24"/>
          <w:szCs w:val="24"/>
        </w:rPr>
        <w:jc w:val="left"/>
        <w:spacing w:before="53"/>
        <w:ind w:left="3414"/>
      </w:pP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9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Phase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5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222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All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Mee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es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2"/>
        <w:ind w:left="185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Refer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o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M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e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i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g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M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i</w:t>
      </w:r>
      <w:r>
        <w:rPr>
          <w:rFonts w:cs="Cambria" w:hAnsi="Cambria" w:eastAsia="Cambria" w:ascii="Cambria"/>
          <w:spacing w:val="1"/>
          <w:w w:val="100"/>
          <w:sz w:val="23"/>
          <w:szCs w:val="23"/>
        </w:rPr>
        <w:t>n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u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t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es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 </w:t>
      </w:r>
      <w:r>
        <w:rPr>
          <w:rFonts w:cs="Cambria" w:hAnsi="Cambria" w:eastAsia="Cambria" w:ascii="Cambria"/>
          <w:spacing w:val="-1"/>
          <w:w w:val="100"/>
          <w:sz w:val="23"/>
          <w:szCs w:val="23"/>
        </w:rPr>
        <w:t>f</w:t>
      </w:r>
      <w:r>
        <w:rPr>
          <w:rFonts w:cs="Cambria" w:hAnsi="Cambria" w:eastAsia="Cambria" w:ascii="Cambria"/>
          <w:spacing w:val="0"/>
          <w:w w:val="100"/>
          <w:sz w:val="23"/>
          <w:szCs w:val="23"/>
        </w:rPr>
        <w:t>older.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4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Codi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-9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Conv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nt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before="1" w:lineRule="auto" w:line="278"/>
        <w:ind w:left="1448" w:right="173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quan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ule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áp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sau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efe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nce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đến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ơi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24"/>
          <w:szCs w:val="24"/>
        </w:rPr>
        <w:jc w:val="both"/>
        <w:spacing w:lineRule="auto" w:line="277"/>
        <w:ind w:left="1448" w:right="171"/>
        <w:sectPr>
          <w:pgMar w:header="0" w:footer="792" w:top="1320" w:bottom="280" w:left="1440" w:right="920"/>
          <w:pgSz w:w="11920" w:h="16840"/>
        </w:sectPr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Không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hép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efere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hông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ếu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hế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xem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buộ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oj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ct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áp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ụng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úng</w:t>
      </w:r>
      <w:r>
        <w:rPr>
          <w:rFonts w:cs="Cambria" w:hAnsi="Cambria" w:eastAsia="Cambria" w:ascii="Cambria"/>
          <w:spacing w:val="3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như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ội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ung</w:t>
      </w:r>
      <w:r>
        <w:rPr>
          <w:rFonts w:cs="Cambria" w:hAnsi="Cambria" w:eastAsia="Cambria" w:ascii="Cambria"/>
          <w:spacing w:val="3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efe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ces</w:t>
      </w:r>
      <w:r>
        <w:rPr>
          <w:rFonts w:cs="Cambria" w:hAnsi="Cambria" w:eastAsia="Cambria" w:ascii="Cambria"/>
          <w:spacing w:val="3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ui</w:t>
      </w:r>
      <w:r>
        <w:rPr>
          <w:rFonts w:cs="Cambria" w:hAnsi="Cambria" w:eastAsia="Cambria" w:ascii="Cambria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(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này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)</w:t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center"/>
        <w:spacing w:before="9"/>
        <w:ind w:left="501" w:right="391"/>
      </w:pP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C.</w:t>
      </w:r>
      <w:r>
        <w:rPr>
          <w:rFonts w:cs="Cambria" w:hAnsi="Cambria" w:eastAsia="Cambria" w:ascii="Cambria"/>
          <w:b/>
          <w:spacing w:val="-9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Re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No.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3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oftware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Re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q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u</w:t>
      </w:r>
      <w:r>
        <w:rPr>
          <w:rFonts w:cs="Cambria" w:hAnsi="Cambria" w:eastAsia="Cambria" w:ascii="Cambria"/>
          <w:b/>
          <w:spacing w:val="-3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re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m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ent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ecif</w:t>
      </w:r>
      <w:r>
        <w:rPr>
          <w:rFonts w:cs="Cambria" w:hAnsi="Cambria" w:eastAsia="Cambria" w:ascii="Cambria"/>
          <w:b/>
          <w:spacing w:val="-3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tion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8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1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Us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-9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Re</w:t>
      </w:r>
      <w:r>
        <w:rPr>
          <w:rFonts w:cs="Cambria" w:hAnsi="Cambria" w:eastAsia="Cambria" w:ascii="Cambria"/>
          <w:b/>
          <w:spacing w:val="4"/>
          <w:w w:val="100"/>
          <w:sz w:val="32"/>
          <w:szCs w:val="32"/>
        </w:rPr>
        <w:t>q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irem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nt</w:t>
      </w:r>
      <w:r>
        <w:rPr>
          <w:rFonts w:cs="Cambria" w:hAnsi="Cambria" w:eastAsia="Cambria" w:ascii="Cambria"/>
          <w:b/>
          <w:spacing w:val="-19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ecif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 w:lineRule="auto" w:line="276"/>
        <w:ind w:left="1359" w:right="20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trò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b/>
          <w:spacing w:val="-4"/>
          <w:w w:val="100"/>
          <w:sz w:val="28"/>
          <w:szCs w:val="28"/>
        </w:rPr>
        <w:t>q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rem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359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ers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oesn’t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ccess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system.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Guest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 w:lineRule="auto" w:line="276"/>
        <w:ind w:left="1359" w:right="77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unctions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system.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all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nct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ons,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are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unctions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uest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use: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3"/>
        <w:ind w:left="171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Regist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2"/>
        <w:ind w:left="171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2"/>
        <w:ind w:left="171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even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2"/>
        <w:ind w:left="171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event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2"/>
        <w:ind w:left="171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event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s.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Mem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b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q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ment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ent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4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ff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q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5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Adm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equ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rem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2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Sys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em</w:t>
      </w:r>
      <w:r>
        <w:rPr>
          <w:rFonts w:cs="Cambria" w:hAnsi="Cambria" w:eastAsia="Cambria" w:ascii="Cambria"/>
          <w:b/>
          <w:spacing w:val="-1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Re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q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ment</w:t>
      </w:r>
      <w:r>
        <w:rPr>
          <w:rFonts w:cs="Cambria" w:hAnsi="Cambria" w:eastAsia="Cambria" w:ascii="Cambria"/>
          <w:b/>
          <w:spacing w:val="-19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ec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at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x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er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f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ce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equirem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2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2.1.1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6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In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rfa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6" w:lineRule="auto" w:line="257"/>
        <w:ind w:left="2079" w:right="414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Gen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eme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hics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uld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sim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clear,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uit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e,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emi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isce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 w:lineRule="auto" w:line="257"/>
        <w:ind w:left="2079" w:right="38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erate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ocess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nclu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es: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ototyp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ass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smen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"/>
        <w:ind w:left="171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les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ill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cons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on: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1" w:lineRule="auto" w:line="250"/>
        <w:ind w:left="2799" w:right="209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-1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busin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lica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ions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5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J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nko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J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[Ref: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color w:val="0000FF"/>
          <w:spacing w:val="0"/>
          <w:w w:val="100"/>
          <w:sz w:val="24"/>
          <w:szCs w:val="24"/>
        </w:rPr>
      </w:r>
      <w:hyperlink r:id="rId14"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htt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p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: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//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w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w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w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.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smashin</w:t>
        </w:r>
        <w:r>
          <w:rPr>
            <w:rFonts w:cs="Cambria" w:hAnsi="Cambria" w:eastAsia="Cambria" w:ascii="Cambria"/>
            <w:color w:val="0000FF"/>
            <w:spacing w:val="2"/>
            <w:w w:val="100"/>
            <w:sz w:val="24"/>
            <w:szCs w:val="24"/>
            <w:u w:val="single" w:color="0000FF"/>
          </w:rPr>
          <w:t>g</w:t>
        </w:r>
        <w:r>
          <w:rPr>
            <w:rFonts w:cs="Cambria" w:hAnsi="Cambria" w:eastAsia="Cambria" w:ascii="Cambria"/>
            <w:color w:val="0000FF"/>
            <w:spacing w:val="2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ma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g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a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z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i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n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e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.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co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m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/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2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0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1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0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/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0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2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/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2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5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2"/>
            <w:w w:val="100"/>
            <w:sz w:val="24"/>
            <w:szCs w:val="24"/>
            <w:u w:val="single" w:color="0000FF"/>
          </w:rPr>
          <w:t>/</w:t>
        </w:r>
        <w:r>
          <w:rPr>
            <w:rFonts w:cs="Cambria" w:hAnsi="Cambria" w:eastAsia="Cambria" w:ascii="Cambria"/>
            <w:color w:val="0000FF"/>
            <w:spacing w:val="2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d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es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i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g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n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i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4"/>
            <w:w w:val="100"/>
            <w:sz w:val="24"/>
            <w:szCs w:val="24"/>
            <w:u w:val="single" w:color="0000FF"/>
          </w:rPr>
          <w:t>n</w:t>
        </w:r>
        <w:r>
          <w:rPr>
            <w:rFonts w:cs="Cambria" w:hAnsi="Cambria" w:eastAsia="Cambria" w:ascii="Cambria"/>
            <w:color w:val="0000FF"/>
            <w:spacing w:val="4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g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-</w:t>
        </w:r>
      </w:hyperlink>
      <w:r>
        <w:rPr>
          <w:rFonts w:cs="Cambria" w:hAnsi="Cambria" w:eastAsia="Cambria" w:ascii="Cambria"/>
          <w:color w:val="0000FF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FF"/>
          <w:spacing w:val="0"/>
          <w:w w:val="100"/>
          <w:sz w:val="24"/>
          <w:szCs w:val="24"/>
        </w:rPr>
        <w:t> </w:t>
      </w:r>
      <w:hyperlink r:id="rId15"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use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r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-</w:t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i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n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t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e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r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f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ace</w:t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s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-</w:t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f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o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r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-</w:t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b</w:t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us</w:t>
        </w:r>
        <w:r>
          <w:rPr>
            <w:rFonts w:cs="Cambria" w:hAnsi="Cambria" w:eastAsia="Cambria" w:ascii="Cambria"/>
            <w:color w:val="0000FF"/>
            <w:spacing w:val="2"/>
            <w:w w:val="100"/>
            <w:sz w:val="24"/>
            <w:szCs w:val="24"/>
            <w:u w:val="single" w:color="0000FF"/>
          </w:rPr>
          <w:t>i</w:t>
        </w:r>
        <w:r>
          <w:rPr>
            <w:rFonts w:cs="Cambria" w:hAnsi="Cambria" w:eastAsia="Cambria" w:ascii="Cambria"/>
            <w:color w:val="0000FF"/>
            <w:spacing w:val="2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n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e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s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s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-</w:t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w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e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b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-</w:t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a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p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p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lica</w:t>
        </w:r>
        <w:r>
          <w:rPr>
            <w:rFonts w:cs="Cambria" w:hAnsi="Cambria" w:eastAsia="Cambria" w:ascii="Cambria"/>
            <w:color w:val="0000FF"/>
            <w:spacing w:val="-2"/>
            <w:w w:val="100"/>
            <w:sz w:val="24"/>
            <w:szCs w:val="24"/>
            <w:u w:val="single" w:color="0000FF"/>
          </w:rPr>
          <w:t>t</w:t>
        </w:r>
        <w:r>
          <w:rPr>
            <w:rFonts w:cs="Cambria" w:hAnsi="Cambria" w:eastAsia="Cambria" w:ascii="Cambria"/>
            <w:color w:val="0000FF"/>
            <w:spacing w:val="-2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ions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/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</w:rPr>
        </w:r>
        <w:r>
          <w:rPr>
            <w:rFonts w:cs="Cambria" w:hAnsi="Cambria" w:eastAsia="Cambria" w:ascii="Cambria"/>
            <w:color w:val="000000"/>
            <w:spacing w:val="0"/>
            <w:w w:val="100"/>
            <w:sz w:val="24"/>
            <w:szCs w:val="24"/>
          </w:rPr>
          <w:t>]</w:t>
        </w:r>
      </w:hyperlink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0" w:lineRule="auto" w:line="250"/>
        <w:ind w:left="2799" w:right="405" w:hanging="360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-1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web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–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aly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man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[Ref: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color w:val="0000FF"/>
          <w:spacing w:val="0"/>
          <w:w w:val="100"/>
          <w:sz w:val="24"/>
          <w:szCs w:val="24"/>
        </w:rPr>
      </w:r>
      <w:hyperlink r:id="rId16"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htt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p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: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//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w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w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w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.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smashin</w:t>
        </w:r>
        <w:r>
          <w:rPr>
            <w:rFonts w:cs="Cambria" w:hAnsi="Cambria" w:eastAsia="Cambria" w:ascii="Cambria"/>
            <w:color w:val="0000FF"/>
            <w:spacing w:val="2"/>
            <w:w w:val="100"/>
            <w:sz w:val="24"/>
            <w:szCs w:val="24"/>
            <w:u w:val="single" w:color="0000FF"/>
          </w:rPr>
          <w:t>g</w:t>
        </w:r>
        <w:r>
          <w:rPr>
            <w:rFonts w:cs="Cambria" w:hAnsi="Cambria" w:eastAsia="Cambria" w:ascii="Cambria"/>
            <w:color w:val="0000FF"/>
            <w:spacing w:val="2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ma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g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a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z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i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n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e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.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co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m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/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2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0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0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8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/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0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1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/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3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1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2"/>
            <w:w w:val="100"/>
            <w:sz w:val="24"/>
            <w:szCs w:val="24"/>
            <w:u w:val="single" w:color="0000FF"/>
          </w:rPr>
          <w:t>/</w:t>
        </w:r>
        <w:r>
          <w:rPr>
            <w:rFonts w:cs="Cambria" w:hAnsi="Cambria" w:eastAsia="Cambria" w:ascii="Cambria"/>
            <w:color w:val="0000FF"/>
            <w:spacing w:val="2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1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2"/>
            <w:w w:val="100"/>
            <w:sz w:val="24"/>
            <w:szCs w:val="24"/>
            <w:u w:val="single" w:color="0000FF"/>
          </w:rPr>
          <w:t>0</w:t>
        </w:r>
        <w:r>
          <w:rPr>
            <w:rFonts w:cs="Cambria" w:hAnsi="Cambria" w:eastAsia="Cambria" w:ascii="Cambria"/>
            <w:color w:val="0000FF"/>
            <w:spacing w:val="2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-</w:t>
        </w:r>
      </w:hyperlink>
      <w:r>
        <w:rPr>
          <w:rFonts w:cs="Cambria" w:hAnsi="Cambria" w:eastAsia="Cambria" w:ascii="Cambria"/>
          <w:color w:val="0000FF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FF"/>
          <w:spacing w:val="0"/>
          <w:w w:val="100"/>
          <w:sz w:val="24"/>
          <w:szCs w:val="24"/>
        </w:rPr>
        <w:t> </w:t>
      </w:r>
      <w:hyperlink r:id="rId17"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p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r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i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n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ci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p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le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s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-</w:t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o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f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-</w:t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ef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f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ect</w:t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iv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e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-</w:t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w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e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b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-</w:t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d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es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i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  <w:t>g</w:t>
        </w:r>
        <w:r>
          <w:rPr>
            <w:rFonts w:cs="Cambria" w:hAnsi="Cambria" w:eastAsia="Cambria" w:ascii="Cambria"/>
            <w:color w:val="0000FF"/>
            <w:spacing w:val="-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0"/>
            <w:w w:val="100"/>
            <w:sz w:val="24"/>
            <w:szCs w:val="24"/>
            <w:u w:val="single" w:color="0000FF"/>
          </w:rPr>
          <w:t>n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  <w:t>/</w:t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  <w:u w:val="single" w:color="0000FF"/>
          </w:rPr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</w:rPr>
        </w:r>
        <w:r>
          <w:rPr>
            <w:rFonts w:cs="Cambria" w:hAnsi="Cambria" w:eastAsia="Cambria" w:ascii="Cambria"/>
            <w:color w:val="0000FF"/>
            <w:spacing w:val="1"/>
            <w:w w:val="100"/>
            <w:sz w:val="24"/>
            <w:szCs w:val="24"/>
          </w:rPr>
        </w:r>
        <w:r>
          <w:rPr>
            <w:rFonts w:cs="Cambria" w:hAnsi="Cambria" w:eastAsia="Cambria" w:ascii="Cambria"/>
            <w:color w:val="000000"/>
            <w:spacing w:val="0"/>
            <w:w w:val="100"/>
            <w:sz w:val="24"/>
            <w:szCs w:val="24"/>
          </w:rPr>
          <w:t>]</w:t>
        </w:r>
      </w:hyperlink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8"/>
        <w:ind w:left="2439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-19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Princi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bile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–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Jo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[Ref:</w:t>
      </w:r>
    </w:p>
    <w:p>
      <w:pPr>
        <w:rPr>
          <w:rFonts w:cs="Cambria" w:hAnsi="Cambria" w:eastAsia="Cambria" w:ascii="Cambria"/>
          <w:sz w:val="24"/>
          <w:szCs w:val="24"/>
        </w:rPr>
        <w:jc w:val="center"/>
        <w:spacing w:before="4"/>
        <w:ind w:left="2761" w:right="2631"/>
        <w:sectPr>
          <w:pgMar w:header="0" w:footer="792" w:top="1560" w:bottom="280" w:left="1440" w:right="1040"/>
          <w:pgSz w:w="11920" w:h="16840"/>
        </w:sectPr>
      </w:pPr>
      <w:hyperlink r:id="rId18"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htt</w:t>
        </w:r>
        <w:r>
          <w:rPr>
            <w:rFonts w:cs="Cambria" w:hAnsi="Cambria" w:eastAsia="Cambria" w:ascii="Cambria"/>
            <w:spacing w:val="1"/>
            <w:w w:val="100"/>
            <w:sz w:val="24"/>
            <w:szCs w:val="24"/>
          </w:rPr>
          <w:t>p</w:t>
        </w:r>
        <w:r>
          <w:rPr>
            <w:rFonts w:cs="Cambria" w:hAnsi="Cambria" w:eastAsia="Cambria" w:ascii="Cambria"/>
            <w:spacing w:val="-1"/>
            <w:w w:val="100"/>
            <w:sz w:val="24"/>
            <w:szCs w:val="24"/>
          </w:rPr>
          <w:t>:</w:t>
        </w:r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//</w:t>
        </w:r>
        <w:r>
          <w:rPr>
            <w:rFonts w:cs="Cambria" w:hAnsi="Cambria" w:eastAsia="Cambria" w:ascii="Cambria"/>
            <w:spacing w:val="-1"/>
            <w:w w:val="100"/>
            <w:sz w:val="24"/>
            <w:szCs w:val="24"/>
          </w:rPr>
          <w:t>w</w:t>
        </w:r>
        <w:r>
          <w:rPr>
            <w:rFonts w:cs="Cambria" w:hAnsi="Cambria" w:eastAsia="Cambria" w:ascii="Cambria"/>
            <w:spacing w:val="-1"/>
            <w:w w:val="100"/>
            <w:sz w:val="24"/>
            <w:szCs w:val="24"/>
          </w:rPr>
          <w:t>w</w:t>
        </w:r>
        <w:r>
          <w:rPr>
            <w:rFonts w:cs="Cambria" w:hAnsi="Cambria" w:eastAsia="Cambria" w:ascii="Cambria"/>
            <w:spacing w:val="-1"/>
            <w:w w:val="100"/>
            <w:sz w:val="24"/>
            <w:szCs w:val="24"/>
          </w:rPr>
          <w:t>w</w:t>
        </w:r>
        <w:r>
          <w:rPr>
            <w:rFonts w:cs="Cambria" w:hAnsi="Cambria" w:eastAsia="Cambria" w:ascii="Cambria"/>
            <w:spacing w:val="1"/>
            <w:w w:val="100"/>
            <w:sz w:val="24"/>
            <w:szCs w:val="24"/>
          </w:rPr>
          <w:t>.</w:t>
        </w:r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o</w:t>
        </w:r>
        <w:r>
          <w:rPr>
            <w:rFonts w:cs="Cambria" w:hAnsi="Cambria" w:eastAsia="Cambria" w:ascii="Cambria"/>
            <w:spacing w:val="-1"/>
            <w:w w:val="100"/>
            <w:sz w:val="24"/>
            <w:szCs w:val="24"/>
          </w:rPr>
          <w:t>r</w:t>
        </w:r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e</w:t>
        </w:r>
        <w:r>
          <w:rPr>
            <w:rFonts w:cs="Cambria" w:hAnsi="Cambria" w:eastAsia="Cambria" w:ascii="Cambria"/>
            <w:spacing w:val="1"/>
            <w:w w:val="100"/>
            <w:sz w:val="24"/>
            <w:szCs w:val="24"/>
          </w:rPr>
          <w:t>i</w:t>
        </w:r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ll</w:t>
        </w:r>
        <w:r>
          <w:rPr>
            <w:rFonts w:cs="Cambria" w:hAnsi="Cambria" w:eastAsia="Cambria" w:ascii="Cambria"/>
            <w:spacing w:val="-2"/>
            <w:w w:val="100"/>
            <w:sz w:val="24"/>
            <w:szCs w:val="24"/>
          </w:rPr>
          <w:t>y</w:t>
        </w:r>
        <w:r>
          <w:rPr>
            <w:rFonts w:cs="Cambria" w:hAnsi="Cambria" w:eastAsia="Cambria" w:ascii="Cambria"/>
            <w:spacing w:val="1"/>
            <w:w w:val="100"/>
            <w:sz w:val="24"/>
            <w:szCs w:val="24"/>
          </w:rPr>
          <w:t>.</w:t>
        </w:r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c</w:t>
        </w:r>
        <w:r>
          <w:rPr>
            <w:rFonts w:cs="Cambria" w:hAnsi="Cambria" w:eastAsia="Cambria" w:ascii="Cambria"/>
            <w:spacing w:val="2"/>
            <w:w w:val="100"/>
            <w:sz w:val="24"/>
            <w:szCs w:val="24"/>
          </w:rPr>
          <w:t>o</w:t>
        </w:r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m/pub/</w:t>
        </w:r>
        <w:r>
          <w:rPr>
            <w:rFonts w:cs="Cambria" w:hAnsi="Cambria" w:eastAsia="Cambria" w:ascii="Cambria"/>
            <w:spacing w:val="1"/>
            <w:w w:val="100"/>
            <w:sz w:val="24"/>
            <w:szCs w:val="24"/>
          </w:rPr>
          <w:t>e</w:t>
        </w:r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/</w:t>
        </w:r>
        <w:r>
          <w:rPr>
            <w:rFonts w:cs="Cambria" w:hAnsi="Cambria" w:eastAsia="Cambria" w:ascii="Cambria"/>
            <w:spacing w:val="-1"/>
            <w:w w:val="100"/>
            <w:sz w:val="24"/>
            <w:szCs w:val="24"/>
          </w:rPr>
          <w:t>2</w:t>
        </w:r>
        <w:r>
          <w:rPr>
            <w:rFonts w:cs="Cambria" w:hAnsi="Cambria" w:eastAsia="Cambria" w:ascii="Cambria"/>
            <w:spacing w:val="-1"/>
            <w:w w:val="100"/>
            <w:sz w:val="24"/>
            <w:szCs w:val="24"/>
          </w:rPr>
          <w:t>1</w:t>
        </w:r>
        <w:r>
          <w:rPr>
            <w:rFonts w:cs="Cambria" w:hAnsi="Cambria" w:eastAsia="Cambria" w:ascii="Cambria"/>
            <w:spacing w:val="-1"/>
            <w:w w:val="100"/>
            <w:sz w:val="24"/>
            <w:szCs w:val="24"/>
          </w:rPr>
          <w:t>4</w:t>
        </w:r>
        <w:r>
          <w:rPr>
            <w:rFonts w:cs="Cambria" w:hAnsi="Cambria" w:eastAsia="Cambria" w:ascii="Cambria"/>
            <w:spacing w:val="1"/>
            <w:w w:val="100"/>
            <w:sz w:val="24"/>
            <w:szCs w:val="24"/>
          </w:rPr>
          <w:t>4</w:t>
        </w:r>
      </w:hyperlink>
      <w:r>
        <w:rPr>
          <w:rFonts w:cs="Cambria" w:hAnsi="Cambria" w:eastAsia="Cambria" w:ascii="Cambria"/>
          <w:spacing w:val="0"/>
          <w:w w:val="100"/>
          <w:sz w:val="24"/>
          <w:szCs w:val="24"/>
        </w:rPr>
        <w:t>]</w:t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73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2.1.2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Ha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wa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13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rfa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2.1.3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ftware</w:t>
      </w:r>
      <w:r>
        <w:rPr>
          <w:rFonts w:cs="Cambria" w:hAnsi="Cambria" w:eastAsia="Cambria" w:ascii="Cambria"/>
          <w:b/>
          <w:spacing w:val="-11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face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Yêu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õ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phiên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cũng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như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/>
        <w:ind w:left="1359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hình&gt;</w:t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45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2.1.4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nic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7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Pr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l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Yêu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ng&gt;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8"/>
          <w:szCs w:val="28"/>
        </w:rPr>
        <w:jc w:val="center"/>
        <w:ind w:left="1587" w:right="3660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Sys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Ov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rview</w:t>
      </w:r>
      <w:r>
        <w:rPr>
          <w:rFonts w:cs="Cambria" w:hAnsi="Cambria" w:eastAsia="Cambria" w:ascii="Cambria"/>
          <w:b/>
          <w:spacing w:val="-5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Use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erall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phù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 w:lineRule="auto" w:line="274"/>
        <w:ind w:left="1359" w:right="1490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ĩa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3" w:lineRule="auto" w:line="276"/>
        <w:ind w:left="1359" w:right="3167" w:firstLine="53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ặ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hyperlink r:id="rId19"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 </w:t>
        </w:r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htt</w:t>
        </w:r>
        <w:r>
          <w:rPr>
            <w:rFonts w:cs="Cambria" w:hAnsi="Cambria" w:eastAsia="Cambria" w:ascii="Cambria"/>
            <w:spacing w:val="1"/>
            <w:w w:val="100"/>
            <w:sz w:val="24"/>
            <w:szCs w:val="24"/>
          </w:rPr>
          <w:t>p</w:t>
        </w:r>
        <w:r>
          <w:rPr>
            <w:rFonts w:cs="Cambria" w:hAnsi="Cambria" w:eastAsia="Cambria" w:ascii="Cambria"/>
            <w:spacing w:val="-1"/>
            <w:w w:val="100"/>
            <w:sz w:val="24"/>
            <w:szCs w:val="24"/>
          </w:rPr>
          <w:t>:</w:t>
        </w:r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//</w:t>
        </w:r>
        <w:r>
          <w:rPr>
            <w:rFonts w:cs="Cambria" w:hAnsi="Cambria" w:eastAsia="Cambria" w:ascii="Cambria"/>
            <w:spacing w:val="-1"/>
            <w:w w:val="100"/>
            <w:sz w:val="24"/>
            <w:szCs w:val="24"/>
          </w:rPr>
          <w:t>w</w:t>
        </w:r>
        <w:r>
          <w:rPr>
            <w:rFonts w:cs="Cambria" w:hAnsi="Cambria" w:eastAsia="Cambria" w:ascii="Cambria"/>
            <w:spacing w:val="-1"/>
            <w:w w:val="100"/>
            <w:sz w:val="24"/>
            <w:szCs w:val="24"/>
          </w:rPr>
          <w:t>w</w:t>
        </w:r>
        <w:r>
          <w:rPr>
            <w:rFonts w:cs="Cambria" w:hAnsi="Cambria" w:eastAsia="Cambria" w:ascii="Cambria"/>
            <w:spacing w:val="-1"/>
            <w:w w:val="100"/>
            <w:sz w:val="24"/>
            <w:szCs w:val="24"/>
          </w:rPr>
          <w:t>w</w:t>
        </w:r>
        <w:r>
          <w:rPr>
            <w:rFonts w:cs="Cambria" w:hAnsi="Cambria" w:eastAsia="Cambria" w:ascii="Cambria"/>
            <w:spacing w:val="1"/>
            <w:w w:val="100"/>
            <w:sz w:val="24"/>
            <w:szCs w:val="24"/>
          </w:rPr>
          <w:t>.</w:t>
        </w:r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o</w:t>
        </w:r>
        <w:r>
          <w:rPr>
            <w:rFonts w:cs="Cambria" w:hAnsi="Cambria" w:eastAsia="Cambria" w:ascii="Cambria"/>
            <w:spacing w:val="-1"/>
            <w:w w:val="100"/>
            <w:sz w:val="24"/>
            <w:szCs w:val="24"/>
          </w:rPr>
          <w:t>m</w:t>
        </w:r>
        <w:r>
          <w:rPr>
            <w:rFonts w:cs="Cambria" w:hAnsi="Cambria" w:eastAsia="Cambria" w:ascii="Cambria"/>
            <w:spacing w:val="-1"/>
            <w:w w:val="100"/>
            <w:sz w:val="24"/>
            <w:szCs w:val="24"/>
          </w:rPr>
          <w:t>g</w:t>
        </w:r>
        <w:r>
          <w:rPr>
            <w:rFonts w:cs="Cambria" w:hAnsi="Cambria" w:eastAsia="Cambria" w:ascii="Cambria"/>
            <w:spacing w:val="1"/>
            <w:w w:val="100"/>
            <w:sz w:val="24"/>
            <w:szCs w:val="24"/>
          </w:rPr>
          <w:t>.</w:t>
        </w:r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o</w:t>
        </w:r>
        <w:r>
          <w:rPr>
            <w:rFonts w:cs="Cambria" w:hAnsi="Cambria" w:eastAsia="Cambria" w:ascii="Cambria"/>
            <w:spacing w:val="1"/>
            <w:w w:val="100"/>
            <w:sz w:val="24"/>
            <w:szCs w:val="24"/>
          </w:rPr>
          <w:t>r</w:t>
        </w:r>
        <w:r>
          <w:rPr>
            <w:rFonts w:cs="Cambria" w:hAnsi="Cambria" w:eastAsia="Cambria" w:ascii="Cambria"/>
            <w:spacing w:val="-1"/>
            <w:w w:val="100"/>
            <w:sz w:val="24"/>
            <w:szCs w:val="24"/>
          </w:rPr>
          <w:t>g</w:t>
        </w:r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/</w:t>
        </w:r>
        <w:r>
          <w:rPr>
            <w:rFonts w:cs="Cambria" w:hAnsi="Cambria" w:eastAsia="Cambria" w:ascii="Cambria"/>
            <w:spacing w:val="2"/>
            <w:w w:val="100"/>
            <w:sz w:val="24"/>
            <w:szCs w:val="24"/>
          </w:rPr>
          <w:t>s</w:t>
        </w:r>
        <w:r>
          <w:rPr>
            <w:rFonts w:cs="Cambria" w:hAnsi="Cambria" w:eastAsia="Cambria" w:ascii="Cambria"/>
            <w:spacing w:val="1"/>
            <w:w w:val="100"/>
            <w:sz w:val="24"/>
            <w:szCs w:val="24"/>
          </w:rPr>
          <w:t>p</w:t>
        </w:r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ec/</w:t>
        </w:r>
        <w:r>
          <w:rPr>
            <w:rFonts w:cs="Cambria" w:hAnsi="Cambria" w:eastAsia="Cambria" w:ascii="Cambria"/>
            <w:spacing w:val="1"/>
            <w:w w:val="100"/>
            <w:sz w:val="24"/>
            <w:szCs w:val="24"/>
          </w:rPr>
          <w:t>U</w:t>
        </w:r>
        <w:r>
          <w:rPr>
            <w:rFonts w:cs="Cambria" w:hAnsi="Cambria" w:eastAsia="Cambria" w:ascii="Cambria"/>
            <w:spacing w:val="1"/>
            <w:w w:val="100"/>
            <w:sz w:val="24"/>
            <w:szCs w:val="24"/>
          </w:rPr>
          <w:t>M</w:t>
        </w:r>
        <w:r>
          <w:rPr>
            <w:rFonts w:cs="Cambria" w:hAnsi="Cambria" w:eastAsia="Cambria" w:ascii="Cambria"/>
            <w:spacing w:val="1"/>
            <w:w w:val="100"/>
            <w:sz w:val="24"/>
            <w:szCs w:val="24"/>
          </w:rPr>
          <w:t>L</w:t>
        </w:r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/</w:t>
        </w:r>
        <w:r>
          <w:rPr>
            <w:rFonts w:cs="Cambria" w:hAnsi="Cambria" w:eastAsia="Cambria" w:ascii="Cambria"/>
            <w:spacing w:val="-3"/>
            <w:w w:val="100"/>
            <w:sz w:val="24"/>
            <w:szCs w:val="24"/>
          </w:rPr>
          <w:t>2</w:t>
        </w:r>
        <w:r>
          <w:rPr>
            <w:rFonts w:cs="Cambria" w:hAnsi="Cambria" w:eastAsia="Cambria" w:ascii="Cambria"/>
            <w:spacing w:val="1"/>
            <w:w w:val="100"/>
            <w:sz w:val="24"/>
            <w:szCs w:val="24"/>
          </w:rPr>
          <w:t>.</w:t>
        </w:r>
        <w:r>
          <w:rPr>
            <w:rFonts w:cs="Cambria" w:hAnsi="Cambria" w:eastAsia="Cambria" w:ascii="Cambria"/>
            <w:spacing w:val="-1"/>
            <w:w w:val="100"/>
            <w:sz w:val="24"/>
            <w:szCs w:val="24"/>
          </w:rPr>
          <w:t>0</w:t>
        </w:r>
        <w:r>
          <w:rPr>
            <w:rFonts w:cs="Cambria" w:hAnsi="Cambria" w:eastAsia="Cambria" w:ascii="Cambria"/>
            <w:spacing w:val="0"/>
            <w:w w:val="100"/>
            <w:sz w:val="24"/>
            <w:szCs w:val="24"/>
          </w:rPr>
          <w:t>/</w:t>
        </w:r>
      </w:hyperlink>
    </w:p>
    <w:p>
      <w:pPr>
        <w:rPr>
          <w:rFonts w:cs="Cambria" w:hAnsi="Cambria" w:eastAsia="Cambria" w:ascii="Cambria"/>
          <w:sz w:val="24"/>
          <w:szCs w:val="24"/>
        </w:rPr>
        <w:jc w:val="left"/>
        <w:ind w:left="1359"/>
      </w:pP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hú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/>
        <w:ind w:left="1359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qu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và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khi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ù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rõ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0"/>
        <w:ind w:left="1359"/>
      </w:pP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và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cond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/>
        <w:ind w:left="1359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ver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ew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serc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ro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/>
        <w:ind w:left="1359"/>
      </w:pP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g,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ệt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ối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không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đượ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kê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/>
        <w:ind w:left="1359"/>
        <w:sectPr>
          <w:pgMar w:header="0" w:footer="792" w:top="1320" w:bottom="280" w:left="1440" w:right="1280"/>
          <w:pgSz w:w="11920" w:h="16840"/>
        </w:sectPr>
      </w:pP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3"/>
        <w:ind w:left="566"/>
      </w:pPr>
      <w:r>
        <w:pict>
          <v:shape type="#_x0000_t75" style="width:437.05pt;height:700.1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3264" w:right="3596"/>
        <w:sectPr>
          <w:pgMar w:footer="796" w:header="0" w:top="1300" w:bottom="280" w:left="1440" w:right="1040"/>
          <w:footerReference w:type="default" r:id="rId20"/>
          <w:pgSz w:w="11920" w:h="16840"/>
        </w:sectPr>
      </w:pP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\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*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GEFO</w:t>
      </w:r>
      <w:r>
        <w:rPr>
          <w:rFonts w:cs="Calibri" w:hAnsi="Calibri" w:eastAsia="Calibri" w:ascii="Calibri"/>
          <w:color w:val="FFFFFF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0"/>
        <w:ind w:left="2970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gure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2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ys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em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ve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ew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Case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f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se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ặ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case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ole&gt;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0" w:lineRule="auto" w:line="276"/>
        <w:ind w:left="1359" w:right="34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ỏ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usecase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trò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actor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ống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phân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ích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45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2.3.1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&lt;Gu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&gt;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v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v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w</w:t>
      </w:r>
      <w:r>
        <w:rPr>
          <w:rFonts w:cs="Cambria" w:hAnsi="Cambria" w:eastAsia="Cambria" w:ascii="Cambria"/>
          <w:b/>
          <w:spacing w:val="-21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Ca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7"/>
        <w:ind w:left="547"/>
      </w:pPr>
      <w:r>
        <w:pict>
          <v:shape type="#_x0000_t75" style="width:439.7pt;height:233.75pt">
            <v:imagedata o:title="" r:id="rId2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912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gure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3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Over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ew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Case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uto" w:line="276"/>
        <w:ind w:left="1359" w:right="44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seca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ặ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seca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icat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359"/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259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&lt;G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eg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spacing w:lineRule="exact" w:line="260"/>
        <w:ind w:left="3921" w:right="3489"/>
      </w:pP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Case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gr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2"/>
        <w:ind w:left="1855"/>
      </w:pPr>
      <w:r>
        <w:pict>
          <v:shape type="#_x0000_t75" style="width:308.3pt;height:126pt">
            <v:imagedata o:title="" r:id="rId2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spacing w:before="42"/>
        <w:ind w:left="3466" w:right="3037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gure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4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ind w:left="3685" w:right="3255"/>
      </w:pP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Case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pe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/>
        <w:ind w:left="1359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e: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ây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giai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eme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ừ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quá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nghiên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hía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/>
        <w:ind w:left="1359"/>
        <w:sectPr>
          <w:pgMar w:footer="796" w:header="0" w:top="1320" w:bottom="280" w:left="1440" w:right="1020"/>
          <w:footerReference w:type="default" r:id="rId22"/>
          <w:pgSz w:w="11920" w:h="16840"/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sau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oài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ra,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ây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ơi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rõ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ai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0"/>
        <w:ind w:left="1359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trò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eme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ơng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pháp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hno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obs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3"/>
        <w:ind w:left="1359"/>
      </w:pPr>
      <w:r>
        <w:pict>
          <v:shape type="#_x0000_t202" style="position:absolute;margin-left:99.334pt;margin-top:600.14pt;width:439.546pt;height:44.89pt;mso-position-horizontal-relative:page;mso-position-vertical-relative:page;z-index:-322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81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99.334pt;margin-top:686.69pt;width:439.546pt;height:30.1pt;mso-position-horizontal-relative:page;mso-position-vertical-relative:page;z-index:-322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81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7" w:hRule="exact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–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&lt;UC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um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er&gt;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5" w:hRule="exact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á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ers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3" w:hRule="exact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750" w:type="dxa"/>
            <w:gridSpan w:val="3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ên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UC</w:t>
            </w:r>
          </w:p>
        </w:tc>
      </w:tr>
      <w:tr>
        <w:trPr>
          <w:trHeight w:val="290" w:hRule="exact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ờ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ự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</w:p>
        </w:tc>
      </w:tr>
      <w:tr>
        <w:trPr>
          <w:trHeight w:val="1416" w:hRule="exact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ate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149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ứ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uan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ọ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ự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á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330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low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thì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đánh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là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igh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mal</w:t>
            </w:r>
          </w:p>
        </w:tc>
      </w:tr>
      <w:tr>
        <w:trPr>
          <w:trHeight w:val="10211" w:hRule="exact"/>
        </w:trPr>
        <w:tc>
          <w:tcPr>
            <w:tcW w:w="9000" w:type="dxa"/>
            <w:gridSpan w:val="4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7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or: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&lt;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ctor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ẽ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ự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Cambria" w:hAnsi="Cambria" w:eastAsia="Cambria" w:ascii="Cambria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&gt;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umm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ry: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&lt;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óm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ắ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ề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í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ă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case&gt;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&lt;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ục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ích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case: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usecase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ú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thành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công&gt;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ggers: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&lt;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ớ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làm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ư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ích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t&gt;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reco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tabs>
                <w:tab w:pos="820" w:val="left"/>
              </w:tabs>
              <w:jc w:val="left"/>
              <w:spacing w:before="6" w:lineRule="exact" w:line="280"/>
              <w:ind w:left="822" w:right="121" w:hanging="36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  <w:tab/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&lt;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Xác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ị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các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ộ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ợc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ớ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ứ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nă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ượ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ự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thông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thườ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thái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yêu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các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ề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toàn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ẹ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ì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h&gt;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í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ụ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ể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cancel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ột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ó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ơn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hì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econ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là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/>
              <w:ind w:left="1182"/>
            </w:pPr>
            <w:r>
              <w:rPr>
                <w:rFonts w:cs="Courier New" w:hAnsi="Courier New" w:eastAsia="Courier New" w:ascii="Courier New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ourier New" w:hAnsi="Courier New" w:eastAsia="Courier New" w:ascii="Courier New"/>
                <w:spacing w:val="7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ser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là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mer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182"/>
            </w:pPr>
            <w:r>
              <w:rPr>
                <w:rFonts w:cs="Courier New" w:hAnsi="Courier New" w:eastAsia="Courier New" w:ascii="Courier New"/>
                <w:spacing w:val="0"/>
                <w:w w:val="100"/>
                <w:position w:val="2"/>
                <w:sz w:val="24"/>
                <w:szCs w:val="24"/>
              </w:rPr>
              <w:t>o</w:t>
            </w:r>
            <w:r>
              <w:rPr>
                <w:rFonts w:cs="Courier New" w:hAnsi="Courier New" w:eastAsia="Courier New" w:ascii="Courier New"/>
                <w:spacing w:val="72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Hóa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ơ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ẫ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position w:val="2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position w:val="2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position w:val="2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position w:val="2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position w:val="2"/>
                <w:sz w:val="24"/>
                <w:szCs w:val="24"/>
              </w:rPr>
              <w:t>ì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position w:val="2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position w:val="2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position w:val="2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position w:val="2"/>
                <w:sz w:val="24"/>
                <w:szCs w:val="24"/>
              </w:rPr>
              <w:t>ư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position w:val="2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ờ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position w:val="2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ủ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ủ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position w:val="2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position w:val="2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54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là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ost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&lt;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thái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3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hà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ắ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thái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cho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cce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fail.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822" w:right="806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ì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ậ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fa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ắ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ấ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scen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io&gt;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cess: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Khi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ô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hì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ì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ớ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82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và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ớ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ờ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ù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l: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Khi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ỗ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hì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ẽ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ử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lý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ể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lity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82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gư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ờ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ù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và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ẹ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cess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Sce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o: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&lt;Hướ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ử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lý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í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ủ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b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g&gt;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2"/>
              <w:ind w:left="373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             </w:t>
            </w:r>
            <w:r>
              <w:rPr>
                <w:rFonts w:cs="Cambria" w:hAnsi="Cambria" w:eastAsia="Cambria" w:ascii="Cambria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ctor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ction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                                  </w:t>
            </w:r>
            <w:r>
              <w:rPr>
                <w:rFonts w:cs="Cambria" w:hAnsi="Cambria" w:eastAsia="Cambria" w:ascii="Cambria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onse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9"/>
              <w:ind w:left="53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                                                                    </w:t>
            </w:r>
            <w:r>
              <w:rPr>
                <w:rFonts w:cs="Cambria" w:hAnsi="Cambria" w:eastAsia="Cambria" w:ascii="Cambria"/>
                <w:spacing w:val="17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9"/>
              <w:ind w:left="53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2</w:t>
            </w:r>
          </w:p>
          <w:p>
            <w:pPr>
              <w:rPr>
                <w:sz w:val="28"/>
                <w:szCs w:val="28"/>
              </w:rPr>
              <w:jc w:val="left"/>
              <w:spacing w:before="16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 w:right="325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o: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&lt;Hướ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ử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lý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kh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á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ì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ụ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ể</w:t>
            </w:r>
            <w:r>
              <w:rPr>
                <w:rFonts w:cs="Cambria" w:hAnsi="Cambria" w:eastAsia="Cambria" w:ascii="Cambria"/>
                <w:b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ặ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ự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ọ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ủ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gườ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ùng&gt;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8"/>
              <w:ind w:left="453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               </w:t>
            </w:r>
            <w:r>
              <w:rPr>
                <w:rFonts w:cs="Cambria" w:hAnsi="Cambria" w:eastAsia="Cambria" w:ascii="Cambria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ctor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ction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                                  </w:t>
            </w:r>
            <w:r>
              <w:rPr>
                <w:rFonts w:cs="Cambria" w:hAnsi="Cambria" w:eastAsia="Cambria" w:ascii="Cambria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onse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9"/>
              <w:ind w:left="53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1</w:t>
            </w:r>
          </w:p>
          <w:p>
            <w:pPr>
              <w:rPr>
                <w:sz w:val="28"/>
                <w:szCs w:val="28"/>
              </w:rPr>
              <w:jc w:val="left"/>
              <w:spacing w:before="12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ồ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á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3"/>
                <w:w w:val="100"/>
                <w:sz w:val="24"/>
                <w:szCs w:val="24"/>
              </w:rPr>
              <w:t>ì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ử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lý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ũ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hư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ử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lý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á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ờ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ù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â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khi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ậ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0" w:footer="796" w:top="1320" w:bottom="280" w:left="1440" w:right="920"/>
          <w:pgSz w:w="11920" w:h="16840"/>
        </w:sectPr>
      </w:pPr>
    </w:p>
    <w:p>
      <w:pPr>
        <w:rPr>
          <w:sz w:val="8"/>
          <w:szCs w:val="8"/>
        </w:rPr>
        <w:jc w:val="left"/>
        <w:spacing w:before="7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0" w:hRule="exact"/>
        </w:trPr>
        <w:tc>
          <w:tcPr>
            <w:tcW w:w="1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center"/>
              <w:spacing w:before="3" w:lineRule="exact" w:line="260"/>
              <w:ind w:left="302" w:right="307"/>
            </w:pP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No</w:t>
            </w:r>
            <w:r>
              <w:rPr>
                <w:rFonts w:cs="Cambria" w:hAnsi="Cambria" w:eastAsia="Cambria" w:ascii="Cambria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60"/>
              <w:ind w:left="972"/>
            </w:pP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ctor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ction</w:t>
            </w:r>
            <w:r>
              <w:rPr>
                <w:rFonts w:cs="Cambria" w:hAnsi="Cambria" w:eastAsia="Cambria" w:ascii="Cambria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60"/>
              <w:ind w:left="1377"/>
            </w:pP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onse</w:t>
            </w:r>
            <w:r>
              <w:rPr>
                <w:rFonts w:cs="Cambria" w:hAnsi="Cambria" w:eastAsia="Cambria" w:ascii="Cambria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98" w:hRule="exact"/>
        </w:trPr>
        <w:tc>
          <w:tcPr>
            <w:tcW w:w="113" w:type="dxa"/>
            <w:vMerge w:val=""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3" w:type="dxa"/>
            <w:vMerge w:val=""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</w:tr>
      <w:tr>
        <w:trPr>
          <w:trHeight w:val="3387" w:hRule="exact"/>
        </w:trPr>
        <w:tc>
          <w:tcPr>
            <w:tcW w:w="9000" w:type="dxa"/>
            <w:gridSpan w:val="5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6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02" w:right="393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-3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ớ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các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hác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quá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trình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ử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ý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tuy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ê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ó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hông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là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stract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usecase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Bus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hành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mô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các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êu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ề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ặ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ụ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case.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ấ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các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ị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ề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ụ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ư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ào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hú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ý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ớ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ự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ển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ổ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ề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thái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cs="Cambria" w:hAnsi="Cambria" w:eastAsia="Cambria" w:ascii="Cambria"/>
                <w:spacing w:val="3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ũ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ây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tabs>
                <w:tab w:pos="820" w:val="left"/>
              </w:tabs>
              <w:jc w:val="left"/>
              <w:spacing w:before="6" w:lineRule="exact" w:line="280"/>
              <w:ind w:left="822" w:right="577" w:hanging="36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  <w:tab/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ác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ịnh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ĩa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ũ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làm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õ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(s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ẩ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ổ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ậ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t,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ẩ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ắ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có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ẩ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ng)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ác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dướ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ống,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ule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liên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quan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oàn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ẹ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ác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trình,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activit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trình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ển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ổ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thái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ủ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</w:p>
    <w:p>
      <w:pPr>
        <w:rPr>
          <w:sz w:val="3"/>
          <w:szCs w:val="3"/>
        </w:rPr>
        <w:jc w:val="left"/>
        <w:spacing w:before="9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9000" w:type="dxa"/>
            <w:gridSpan w:val="8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–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8" w:hRule="exact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ers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0</w:t>
            </w:r>
          </w:p>
        </w:tc>
      </w:tr>
      <w:tr>
        <w:trPr>
          <w:trHeight w:val="290" w:hRule="exact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750" w:type="dxa"/>
            <w:gridSpan w:val="5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4" w:lineRule="exact" w:line="28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ist</w:t>
            </w:r>
          </w:p>
        </w:tc>
      </w:tr>
      <w:tr>
        <w:trPr>
          <w:trHeight w:val="293" w:hRule="exact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750" w:type="dxa"/>
            <w:gridSpan w:val="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DN</w:t>
            </w:r>
          </w:p>
        </w:tc>
      </w:tr>
      <w:tr>
        <w:trPr>
          <w:trHeight w:val="290" w:hRule="exact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1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9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0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1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igh</w:t>
            </w:r>
          </w:p>
        </w:tc>
      </w:tr>
      <w:tr>
        <w:trPr>
          <w:trHeight w:val="5079" w:hRule="exact"/>
        </w:trPr>
        <w:tc>
          <w:tcPr>
            <w:tcW w:w="9000" w:type="dxa"/>
            <w:gridSpan w:val="8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or: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umm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ry: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tabs>
                <w:tab w:pos="820" w:val="left"/>
              </w:tabs>
              <w:jc w:val="left"/>
              <w:spacing w:before="4" w:lineRule="exact" w:line="280"/>
              <w:ind w:left="822" w:right="226" w:hanging="36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  <w:tab/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allo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mber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view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ontacts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that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ontacts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oid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cellphone</w:t>
            </w:r>
            <w:r>
              <w:rPr>
                <w:rFonts w:cs="Cambria" w:hAnsi="Cambria" w:eastAsia="Cambria" w:ascii="Cambria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cts.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cts.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ggers: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touc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ấ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Danh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ạ”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list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ontacts.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touc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”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view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list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touc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”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vi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list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acts.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reco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system.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ost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cess: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how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list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cts.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l: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how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mess</w:t>
            </w:r>
            <w:r>
              <w:rPr>
                <w:rFonts w:cs="Cambria" w:hAnsi="Cambria" w:eastAsia="Cambria" w:ascii="Cambria"/>
                <w:spacing w:val="3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e.</w:t>
            </w:r>
          </w:p>
          <w:p>
            <w:pPr>
              <w:rPr>
                <w:sz w:val="28"/>
                <w:szCs w:val="28"/>
              </w:rPr>
              <w:jc w:val="left"/>
              <w:spacing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cess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Sce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3" w:hRule="exact"/>
        </w:trPr>
        <w:tc>
          <w:tcPr>
            <w:tcW w:w="113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261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974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ctor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ction</w:t>
            </w:r>
          </w:p>
        </w:tc>
        <w:tc>
          <w:tcPr>
            <w:tcW w:w="45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379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onse</w:t>
            </w:r>
          </w:p>
        </w:tc>
        <w:tc>
          <w:tcPr>
            <w:tcW w:w="113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980" w:hRule="exact"/>
        </w:trPr>
        <w:tc>
          <w:tcPr>
            <w:tcW w:w="113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center"/>
              <w:spacing w:before="3"/>
              <w:ind w:left="381" w:right="383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8" w:lineRule="exact" w:line="280"/>
              <w:ind w:left="102" w:right="121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touc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ấ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Danh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ạ”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view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ontacts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list.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1583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[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lte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1]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[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lte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2]</w:t>
            </w:r>
          </w:p>
        </w:tc>
        <w:tc>
          <w:tcPr>
            <w:tcW w:w="45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5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02" w:right="709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how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list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hich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fol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mat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on: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ên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liên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ạc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”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el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”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el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up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e”</w:t>
            </w:r>
            <w:r>
              <w:rPr>
                <w:rFonts w:cs="Cambria" w:hAnsi="Cambria" w:eastAsia="Cambria" w:ascii="Cambria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:</w:t>
            </w:r>
            <w:r>
              <w:rPr>
                <w:rFonts w:cs="Cambria" w:hAnsi="Cambria" w:eastAsia="Cambria" w:ascii="Cambria"/>
                <w:spacing w:val="-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position w:val="-1"/>
                <w:sz w:val="24"/>
                <w:szCs w:val="24"/>
              </w:rPr>
              <w:t>image</w:t>
            </w:r>
            <w:r>
              <w:rPr>
                <w:rFonts w:cs="Cambria" w:hAnsi="Cambria" w:eastAsia="Cambria" w:ascii="Cambria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13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Mar w:footer="284" w:header="0" w:top="1300" w:bottom="280" w:left="1440" w:right="920"/>
          <w:footerReference w:type="default" r:id="rId25"/>
          <w:pgSz w:w="11920" w:h="16840"/>
        </w:sectPr>
      </w:pPr>
    </w:p>
    <w:p>
      <w:pPr>
        <w:rPr>
          <w:sz w:val="8"/>
          <w:szCs w:val="8"/>
        </w:rPr>
        <w:jc w:val="left"/>
        <w:spacing w:before="7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60" w:hRule="exact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shi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”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image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55" w:right="2838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[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lte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3]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[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1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]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</w:tr>
      <w:tr>
        <w:trPr>
          <w:trHeight w:val="12753" w:hRule="exact"/>
        </w:trPr>
        <w:tc>
          <w:tcPr>
            <w:tcW w:w="9000" w:type="dxa"/>
            <w:gridSpan w:val="5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6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1"/>
              <w:ind w:left="453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               </w:t>
            </w:r>
            <w:r>
              <w:rPr>
                <w:rFonts w:cs="Cambria" w:hAnsi="Cambria" w:eastAsia="Cambria" w:ascii="Cambria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ctor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ction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                                  </w:t>
            </w:r>
            <w:r>
              <w:rPr>
                <w:rFonts w:cs="Cambria" w:hAnsi="Cambria" w:eastAsia="Cambria" w:ascii="Cambria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onse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9"/>
              <w:ind w:left="53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</w:t>
            </w:r>
            <w:r>
              <w:rPr>
                <w:rFonts w:cs="Cambria" w:hAnsi="Cambria" w:eastAsia="Cambria" w:ascii="Cambria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touc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199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”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view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6" w:lineRule="exact" w:line="280"/>
              <w:ind w:left="4440" w:right="822" w:hanging="3241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cts.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                                  </w:t>
            </w:r>
            <w:r>
              <w:rPr>
                <w:rFonts w:cs="Cambria" w:hAnsi="Cambria" w:eastAsia="Cambria" w:ascii="Cambria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how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list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hich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fol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mat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on: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480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ên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liên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ạc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”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el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80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”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el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/>
              <w:ind w:left="480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e”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image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480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shi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”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image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4493" w:right="2951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[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lte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3]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[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1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]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8"/>
              <w:ind w:left="53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</w:t>
            </w:r>
            <w:r>
              <w:rPr>
                <w:rFonts w:cs="Cambria" w:hAnsi="Cambria" w:eastAsia="Cambria" w:ascii="Cambria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touc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ab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199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Danh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ại”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199" w:right="82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all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oid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cellphone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          </w:t>
            </w:r>
            <w:r>
              <w:rPr>
                <w:rFonts w:cs="Cambria" w:hAnsi="Cambria" w:eastAsia="Cambria" w:ascii="Cambria"/>
                <w:spacing w:val="2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how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list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hich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cts.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                                  </w:t>
            </w:r>
            <w:r>
              <w:rPr>
                <w:rFonts w:cs="Cambria" w:hAnsi="Cambria" w:eastAsia="Cambria" w:ascii="Cambria"/>
                <w:spacing w:val="1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fol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mat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on: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80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ên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liên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ạc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”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el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80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”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el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4440" w:right="3004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[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lte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3]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[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1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]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8"/>
              <w:ind w:left="53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</w:t>
            </w:r>
            <w:r>
              <w:rPr>
                <w:rFonts w:cs="Cambria" w:hAnsi="Cambria" w:eastAsia="Cambria" w:ascii="Cambria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oesn’t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ny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199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lis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         </w:t>
            </w:r>
            <w:r>
              <w:rPr>
                <w:rFonts w:cs="Cambria" w:hAnsi="Cambria" w:eastAsia="Cambria" w:ascii="Cambria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how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message: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Danh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sách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liên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ống”.</w:t>
            </w:r>
          </w:p>
          <w:p>
            <w:pPr>
              <w:rPr>
                <w:sz w:val="28"/>
                <w:szCs w:val="28"/>
              </w:rPr>
              <w:jc w:val="left"/>
              <w:spacing w:before="12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9"/>
              <w:ind w:left="453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               </w:t>
            </w:r>
            <w:r>
              <w:rPr>
                <w:rFonts w:cs="Cambria" w:hAnsi="Cambria" w:eastAsia="Cambria" w:ascii="Cambria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ctor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ction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                                  </w:t>
            </w:r>
            <w:r>
              <w:rPr>
                <w:rFonts w:cs="Cambria" w:hAnsi="Cambria" w:eastAsia="Cambria" w:ascii="Cambria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onse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9"/>
              <w:ind w:left="53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   </w:t>
            </w:r>
            <w:r>
              <w:rPr>
                <w:rFonts w:cs="Cambria" w:hAnsi="Cambria" w:eastAsia="Cambria" w:ascii="Cambria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mob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base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  </w:t>
            </w:r>
            <w:r>
              <w:rPr>
                <w:rFonts w:cs="Cambria" w:hAnsi="Cambria" w:eastAsia="Cambria" w:ascii="Cambria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how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message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hởi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đ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ộ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ứ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ụ</w:t>
            </w:r>
            <w:r>
              <w:rPr>
                <w:rFonts w:cs="Cambria" w:hAnsi="Cambria" w:eastAsia="Cambria" w:ascii="Cambria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”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/>
              <w:ind w:left="1199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</w:t>
            </w:r>
          </w:p>
          <w:p>
            <w:pPr>
              <w:rPr>
                <w:sz w:val="28"/>
                <w:szCs w:val="28"/>
              </w:rPr>
              <w:jc w:val="left"/>
              <w:spacing w:before="1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02" w:right="119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exten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by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ave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Phone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elect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save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hone),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exten</w:t>
            </w:r>
            <w:r>
              <w:rPr>
                <w:rFonts w:cs="Cambria" w:hAnsi="Cambria" w:eastAsia="Cambria" w:ascii="Cambria"/>
                <w:spacing w:val="-3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by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Remo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ontact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(S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lect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3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e),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exten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by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ont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(S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lect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e),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exten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by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ontact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Det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(Select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ct).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Bus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es: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om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bile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tabs>
                <w:tab w:pos="820" w:val="left"/>
              </w:tabs>
              <w:jc w:val="left"/>
              <w:ind w:left="822" w:right="984" w:hanging="36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  <w:tab/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ection,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nch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z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mob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ase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ser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by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al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habet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bas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3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lias.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tabs>
                <w:tab w:pos="820" w:val="left"/>
              </w:tabs>
              <w:jc w:val="left"/>
              <w:spacing w:before="3" w:lineRule="exact" w:line="280"/>
              <w:ind w:left="822" w:right="216" w:hanging="36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  <w:tab/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bar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oll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bar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he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3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help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er.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shi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”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e”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image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only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acts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hich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are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an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82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ery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member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onl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e,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lica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will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3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web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82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ser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ice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check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e”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image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shi</w:t>
            </w:r>
            <w:r>
              <w:rPr>
                <w:rFonts w:cs="Cambria" w:hAnsi="Cambria" w:eastAsia="Cambria" w:ascii="Cambria"/>
                <w:spacing w:val="5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”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image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ontacts.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“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shi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”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image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ly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hich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having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sh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ship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cont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cts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can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nfo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mat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hen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up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heir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3264" w:right="3716"/>
        <w:sectPr>
          <w:pgMar w:footer="796" w:header="0" w:top="1300" w:bottom="280" w:left="1440" w:right="920"/>
          <w:footerReference w:type="default" r:id="rId26"/>
          <w:pgSz w:w="11920" w:h="16840"/>
        </w:sectPr>
      </w:pPr>
      <w:r>
        <w:pict>
          <v:shape type="#_x0000_t202" style="position:absolute;margin-left:99.334pt;margin-top:142.17pt;width:439.546pt;height:298.47pt;mso-position-horizontal-relative:page;mso-position-vertical-relative:page;z-index:-322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81" w:hRule="exact"/>
                    </w:trPr>
                    <w:tc>
                      <w:tcPr>
                        <w:tcW w:w="98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45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</w:tr>
                  <w:tr>
                    <w:trPr>
                      <w:trHeight w:val="2830" w:hRule="exact"/>
                    </w:trPr>
                    <w:tc>
                      <w:tcPr>
                        <w:tcW w:w="98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261" w:hRule="exact"/>
                    </w:trPr>
                    <w:tc>
                      <w:tcPr>
                        <w:tcW w:w="98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572" w:hRule="exact"/>
                    </w:trPr>
                    <w:tc>
                      <w:tcPr>
                        <w:tcW w:w="98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99.334pt;margin-top:-325.426pt;width:439.546pt;height:44.26pt;mso-position-horizontal-relative:page;mso-position-vertical-relative:paragraph;z-index:-3224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81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</w:tr>
                  <w:tr>
                    <w:trPr>
                      <w:trHeight w:val="578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\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*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FFFF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GEFO</w:t>
      </w:r>
      <w:r>
        <w:rPr>
          <w:rFonts w:cs="Calibri" w:hAnsi="Calibri" w:eastAsia="Calibri" w:ascii="Calibri"/>
          <w:color w:val="FFFFFF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color w:val="FFFFF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FFFF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62"/>
        <w:ind w:left="1268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ile.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90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“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e”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image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only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ho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ship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cts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onli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e,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hen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1268"/>
      </w:pPr>
      <w:r>
        <w:pict>
          <v:group style="position:absolute;margin-left:93.694pt;margin-top:70.27pt;width:450.556pt;height:71.88pt;mso-position-horizontal-relative:page;mso-position-vertical-relative:page;z-index:-3223" coordorigin="1874,1405" coordsize="9011,1438">
            <v:group style="position:absolute;left:1884;top:1416;width:8990;height:0" coordorigin="1884,1416" coordsize="8990,0">
              <v:shape style="position:absolute;left:1884;top:1416;width:8990;height:0" coordorigin="1884,1416" coordsize="8990,0" path="m1884,1416l10874,1416e" filled="f" stroked="t" strokeweight="0.58pt" strokecolor="#000000">
                <v:path arrowok="t"/>
              </v:shape>
              <v:group style="position:absolute;left:1880;top:1411;width:0;height:1426" coordorigin="1880,1411" coordsize="0,1426">
                <v:shape style="position:absolute;left:1880;top:1411;width:0;height:1426" coordorigin="1880,1411" coordsize="0,1426" path="m1880,1411l1880,2837e" filled="f" stroked="t" strokeweight="0.58pt" strokecolor="#000000">
                  <v:path arrowok="t"/>
                </v:shape>
                <v:group style="position:absolute;left:1884;top:2832;width:8990;height:0" coordorigin="1884,2832" coordsize="8990,0">
                  <v:shape style="position:absolute;left:1884;top:2832;width:8990;height:0" coordorigin="1884,2832" coordsize="8990,0" path="m1884,2832l10874,2832e" filled="f" stroked="t" strokeweight="0.58pt" strokecolor="#000000">
                    <v:path arrowok="t"/>
                  </v:shape>
                  <v:group style="position:absolute;left:10879;top:1411;width:0;height:1426" coordorigin="10879,1411" coordsize="0,1426">
                    <v:shape style="position:absolute;left:10879;top:1411;width:0;height:1426" coordorigin="10879,1411" coordsize="0,1426" path="m10879,1411l10879,2837e" filled="f" stroked="t" strokeweight="0.57998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nfo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erent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90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emb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old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act.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908"/>
      </w:pP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emb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can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call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or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ma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ext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mess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con</w:t>
      </w:r>
      <w:r>
        <w:rPr>
          <w:rFonts w:cs="Cambria" w:hAnsi="Cambria" w:eastAsia="Cambria" w:ascii="Cambria"/>
          <w:spacing w:val="-2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act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by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touch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ld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.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7"/>
      </w:pPr>
      <w:r>
        <w:pict>
          <v:shape type="#_x0000_t75" style="width:439.45pt;height:129.7pt">
            <v:imagedata o:title="" r:id="rId2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1745" w:right="1418"/>
      </w:pPr>
      <w:r>
        <w:pict>
          <v:shape type="#_x0000_t202" style="position:absolute;margin-left:99.334pt;margin-top:638.09pt;width:439.546pt;height:71.0201pt;mso-position-horizontal-relative:page;mso-position-vertical-relative:page;z-index:-322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76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</w:tr>
                  <w:tr>
                    <w:trPr>
                      <w:trHeight w:val="1118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ig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&lt;Syst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sche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diag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748" w:right="341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ica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3"/>
          <w:szCs w:val="3"/>
        </w:rPr>
        <w:jc w:val="left"/>
        <w:spacing w:before="6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1" w:hRule="exact"/>
        </w:trPr>
        <w:tc>
          <w:tcPr>
            <w:tcW w:w="9000" w:type="dxa"/>
            <w:gridSpan w:val="8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–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0" w:hRule="exact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06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2.0</w:t>
            </w:r>
          </w:p>
        </w:tc>
      </w:tr>
      <w:tr>
        <w:trPr>
          <w:trHeight w:val="286" w:hRule="exact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750" w:type="dxa"/>
            <w:gridSpan w:val="5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dule</w:t>
            </w:r>
          </w:p>
        </w:tc>
      </w:tr>
      <w:tr>
        <w:trPr>
          <w:trHeight w:val="286" w:hRule="exact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Author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750" w:type="dxa"/>
            <w:gridSpan w:val="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Vu</w:t>
            </w:r>
          </w:p>
        </w:tc>
      </w:tr>
      <w:tr>
        <w:trPr>
          <w:trHeight w:val="287" w:hRule="exact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30/05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2014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ity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</w:p>
        </w:tc>
      </w:tr>
      <w:tr>
        <w:trPr>
          <w:trHeight w:val="6428" w:hRule="exact"/>
        </w:trPr>
        <w:tc>
          <w:tcPr>
            <w:tcW w:w="9000" w:type="dxa"/>
            <w:gridSpan w:val="8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tor: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stem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oal: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igge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itio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book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dule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ost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Con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itio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ss: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Noti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tor.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ain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io: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38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           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sponse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1180" w:val="left"/>
              </w:tabs>
              <w:jc w:val="left"/>
              <w:spacing w:before="9"/>
              <w:ind w:left="1199" w:right="5169" w:hanging="6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  <w:tab/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dule.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440" w:right="248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sponse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1]</w:t>
            </w:r>
          </w:p>
          <w:p>
            <w:pPr>
              <w:rPr>
                <w:sz w:val="28"/>
                <w:szCs w:val="28"/>
              </w:rPr>
              <w:jc w:val="left"/>
              <w:spacing w:before="10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ive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io: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1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302" w:right="3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45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22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sponse</w:t>
            </w:r>
          </w:p>
        </w:tc>
        <w:tc>
          <w:tcPr>
            <w:tcW w:w="11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Mar w:footer="796" w:header="0" w:top="1340" w:bottom="280" w:left="1440" w:right="920"/>
          <w:footerReference w:type="default" r:id="rId27"/>
          <w:pgSz w:w="11920" w:h="16840"/>
        </w:sectPr>
      </w:pPr>
    </w:p>
    <w:p>
      <w:pPr>
        <w:rPr>
          <w:sz w:val="8"/>
          <w:szCs w:val="8"/>
        </w:rPr>
        <w:jc w:val="left"/>
        <w:spacing w:before="7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67" w:hRule="exact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388" w:right="3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out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me.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how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notifi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“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ạn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đ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ã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ế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ờ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đọc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sá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”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</w:tr>
      <w:tr>
        <w:trPr>
          <w:trHeight w:val="3637" w:hRule="exact"/>
        </w:trPr>
        <w:tc>
          <w:tcPr>
            <w:tcW w:w="9000" w:type="dxa"/>
            <w:gridSpan w:val="5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8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Ex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tion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"/>
              <w:ind w:left="4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           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sponse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5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nnot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nis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tor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latio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N/A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les: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820" w:val="left"/>
              </w:tabs>
              <w:jc w:val="left"/>
              <w:spacing w:before="5" w:lineRule="exact" w:line="260"/>
              <w:ind w:left="822" w:right="500" w:hanging="36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  <w:tab/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ompa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rver)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822" w:right="4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+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dule: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sponse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gur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+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dule: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sponse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out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8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ive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notifi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sends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notifi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on.</w:t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548"/>
      </w:pPr>
      <w:r>
        <w:pict>
          <v:group style="position:absolute;margin-left:124.165pt;margin-top:73.2238pt;width:19.4944pt;height:40.0244pt;mso-position-horizontal-relative:page;mso-position-vertical-relative:paragraph;z-index:-3220" coordorigin="2483,1464" coordsize="390,800">
            <v:group style="position:absolute;left:2543;top:1472;width:240;height:240" coordorigin="2543,1472" coordsize="240,240">
              <v:shape style="position:absolute;left:2543;top:1472;width:240;height:240" coordorigin="2543,1472" coordsize="240,240" path="m2543,1592l2546,1613,2552,1633,2563,1653,2577,1670,2594,1685,2612,1698,2632,1706,2653,1711,2663,1712,2684,1709,2705,1702,2724,1692,2742,1678,2757,1661,2769,1643,2778,1623,2783,1602,2783,1592,2781,1571,2774,1550,2763,1531,2750,1513,2733,1498,2714,1486,2694,1477,2674,1473,2663,1472,2642,1474,2622,1481,2602,1492,2585,1506,2569,1522,2557,1541,2548,1561,2544,1582,2543,1592xe" filled="t" fillcolor="#FFFFB8" stroked="f">
                <v:path arrowok="t"/>
                <v:fill/>
              </v:shape>
              <v:group style="position:absolute;left:2543;top:1472;width:240;height:240" coordorigin="2543,1472" coordsize="240,240">
                <v:shape style="position:absolute;left:2543;top:1472;width:240;height:240" coordorigin="2543,1472" coordsize="240,240" path="m2543,1592l2546,1613,2552,1633,2563,1653,2577,1670,2594,1685,2612,1698,2632,1706,2653,1711,2663,1712,2684,1709,2705,1702,2724,1692,2742,1678,2757,1661,2769,1643,2778,1623,2783,1602,2783,1592,2781,1571,2774,1550,2763,1531,2750,1513,2733,1498,2714,1486,2694,1477,2674,1473,2663,1472,2642,1474,2622,1481,2602,1492,2585,1506,2569,1522,2557,1541,2548,1561,2544,1582,2543,1592xe" filled="f" stroked="t" strokeweight="0.745354pt" strokecolor="#800000">
                  <v:path arrowok="t"/>
                </v:shape>
                <v:group style="position:absolute;left:2671;top:1734;width:0;height:254" coordorigin="2671,1734" coordsize="0,254">
                  <v:shape style="position:absolute;left:2671;top:1734;width:0;height:254" coordorigin="2671,1734" coordsize="0,254" path="m2671,1734l2671,1988e" filled="f" stroked="t" strokeweight="0.74845pt" strokecolor="#800000">
                    <v:path arrowok="t"/>
                  </v:shape>
                  <v:group style="position:absolute;left:2536;top:1824;width:285;height:0" coordorigin="2536,1824" coordsize="285,0">
                    <v:shape style="position:absolute;left:2536;top:1824;width:285;height:0" coordorigin="2536,1824" coordsize="285,0" path="m2536,1824l2821,1824e" filled="f" stroked="t" strokeweight="0.742273pt" strokecolor="#800000">
                      <v:path arrowok="t"/>
                    </v:shape>
                    <v:group style="position:absolute;left:2491;top:1988;width:180;height:269" coordorigin="2491,1988" coordsize="180,269">
                      <v:shape style="position:absolute;left:2491;top:1988;width:180;height:269" coordorigin="2491,1988" coordsize="180,269" path="m2671,1988l2491,2257e" filled="f" stroked="t" strokeweight="0.746543pt" strokecolor="#800000">
                        <v:path arrowok="t"/>
                      </v:shape>
                      <v:group style="position:absolute;left:2671;top:1988;width:195;height:269" coordorigin="2671,1988" coordsize="195,269">
                        <v:shape style="position:absolute;left:2671;top:1988;width:195;height:269" coordorigin="2671,1988" coordsize="195,269" path="m2671,1988l2866,2257e" filled="f" stroked="t" strokeweight="0.746326pt" strokecolor="#800000">
                          <v:path arrowok="t"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type="#_x0000_t202" style="position:absolute;margin-left:99.334pt;margin-top:126.93pt;width:439.546pt;height:29.74pt;mso-position-horizontal-relative:page;mso-position-vertical-relative:page;z-index:-321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76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10: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&lt;Syst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sched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spe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ica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6"/>
          <w:szCs w:val="16"/>
        </w:rPr>
        <w:jc w:val="right"/>
        <w:spacing w:before="36" w:lineRule="exact" w:line="180"/>
        <w:ind w:right="2154"/>
      </w:pPr>
      <w:r>
        <w:rPr>
          <w:rFonts w:cs="Tahoma" w:hAnsi="Tahoma" w:eastAsia="Tahoma" w:ascii="Tahoma"/>
          <w:spacing w:val="-2"/>
          <w:w w:val="103"/>
          <w:position w:val="-1"/>
          <w:sz w:val="16"/>
          <w:szCs w:val="16"/>
        </w:rPr>
        <w:t>S</w:t>
      </w:r>
      <w:r>
        <w:rPr>
          <w:rFonts w:cs="Tahoma" w:hAnsi="Tahoma" w:eastAsia="Tahoma" w:ascii="Tahoma"/>
          <w:spacing w:val="7"/>
          <w:w w:val="103"/>
          <w:position w:val="-1"/>
          <w:sz w:val="16"/>
          <w:szCs w:val="16"/>
        </w:rPr>
        <w:t>y</w:t>
      </w:r>
      <w:r>
        <w:rPr>
          <w:rFonts w:cs="Tahoma" w:hAnsi="Tahoma" w:eastAsia="Tahoma" w:ascii="Tahoma"/>
          <w:spacing w:val="1"/>
          <w:w w:val="103"/>
          <w:position w:val="-1"/>
          <w:sz w:val="16"/>
          <w:szCs w:val="16"/>
        </w:rPr>
        <w:t>s</w:t>
      </w:r>
      <w:r>
        <w:rPr>
          <w:rFonts w:cs="Tahoma" w:hAnsi="Tahoma" w:eastAsia="Tahoma" w:ascii="Tahoma"/>
          <w:spacing w:val="4"/>
          <w:w w:val="103"/>
          <w:position w:val="-1"/>
          <w:sz w:val="16"/>
          <w:szCs w:val="16"/>
        </w:rPr>
        <w:t>t</w:t>
      </w:r>
      <w:r>
        <w:rPr>
          <w:rFonts w:cs="Tahoma" w:hAnsi="Tahoma" w:eastAsia="Tahoma" w:ascii="Tahoma"/>
          <w:spacing w:val="3"/>
          <w:w w:val="103"/>
          <w:position w:val="-1"/>
          <w:sz w:val="16"/>
          <w:szCs w:val="16"/>
        </w:rPr>
        <w:t>e</w:t>
      </w:r>
      <w:r>
        <w:rPr>
          <w:rFonts w:cs="Tahoma" w:hAnsi="Tahoma" w:eastAsia="Tahoma" w:ascii="Tahoma"/>
          <w:spacing w:val="0"/>
          <w:w w:val="103"/>
          <w:position w:val="-1"/>
          <w:sz w:val="16"/>
          <w:szCs w:val="16"/>
        </w:rPr>
        <w:t>m</w:t>
      </w:r>
      <w:r>
        <w:rPr>
          <w:rFonts w:cs="Tahoma" w:hAnsi="Tahoma" w:eastAsia="Tahoma" w:ascii="Tahoma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ahoma" w:hAnsi="Tahoma" w:eastAsia="Tahoma" w:ascii="Tahoma"/>
          <w:sz w:val="16"/>
          <w:szCs w:val="16"/>
        </w:rPr>
        <w:jc w:val="center"/>
        <w:spacing w:before="36" w:lineRule="exact" w:line="180"/>
        <w:ind w:left="5001" w:right="3558"/>
      </w:pPr>
      <w:r>
        <w:pict>
          <v:group style="position:absolute;margin-left:153.412pt;margin-top:-22.74pt;width:290.625pt;height:59.8374pt;mso-position-horizontal-relative:page;mso-position-vertical-relative:paragraph;z-index:-3221" coordorigin="3068,-455" coordsize="5812,1197">
            <v:group style="position:absolute;left:4868;top:-447;width:4005;height:1182" coordorigin="4868,-447" coordsize="4005,1182">
              <v:shape style="position:absolute;left:4868;top:-447;width:4005;height:1182" coordorigin="4868,-447" coordsize="4005,1182" path="m4868,735l8873,735,8873,-447,4868,-447,4868,735xe" filled="t" fillcolor="#FFFFB8" stroked="f">
                <v:path arrowok="t"/>
                <v:fill/>
              </v:shape>
              <v:group style="position:absolute;left:4868;top:-447;width:4005;height:1182" coordorigin="4868,-447" coordsize="4005,1182">
                <v:shape style="position:absolute;left:4868;top:-447;width:4005;height:1182" coordorigin="4868,-447" coordsize="4005,1182" path="m4868,735l8873,735,8873,-447,4868,-447,4868,735xe" filled="f" stroked="t" strokeweight="0.742767pt" strokecolor="#800000">
                  <v:path arrowok="t"/>
                </v:shape>
                <v:group style="position:absolute;left:6188;top:-208;width:1485;height:643" coordorigin="6188,-208" coordsize="1485,643">
                  <v:shape style="position:absolute;left:6188;top:-208;width:1485;height:643" coordorigin="6188,-208" coordsize="1485,643" path="m6188,106l6198,159,6226,209,6271,257,6330,300,6404,338,6490,371,6586,398,6638,409,6691,418,6747,426,6804,431,6863,434,6923,435,6986,434,7046,431,7106,426,7163,418,7218,409,7271,398,7321,386,7369,371,7456,338,7530,300,7591,257,7636,209,7664,159,7673,106,7671,80,7652,29,7615,-19,7562,-62,7495,-101,7414,-134,7321,-162,7271,-174,7218,-184,7163,-193,7106,-199,7046,-204,6986,-207,6923,-208,6863,-207,6804,-204,6747,-199,6691,-193,6638,-184,6586,-174,6537,-162,6445,-134,6366,-101,6299,-62,6246,-19,6210,29,6191,80,6188,106xe" filled="t" fillcolor="#FFFFB8" stroked="f">
                    <v:path arrowok="t"/>
                    <v:fill/>
                  </v:shape>
                  <v:group style="position:absolute;left:6188;top:-208;width:1485;height:643" coordorigin="6188,-208" coordsize="1485,643">
                    <v:shape style="position:absolute;left:6188;top:-208;width:1485;height:643" coordorigin="6188,-208" coordsize="1485,643" path="m6188,106l6198,159,6226,209,6271,257,6330,300,6404,338,6490,371,6586,398,6638,409,6691,418,6747,426,6804,431,6863,434,6923,435,6986,434,7046,431,7106,426,7163,418,7218,409,7271,398,7321,386,7369,371,7456,338,7530,300,7591,257,7636,209,7664,159,7673,106,7671,80,7652,29,7615,-19,7562,-62,7495,-101,7414,-134,7321,-162,7271,-174,7218,-184,7163,-193,7106,-199,7046,-204,6986,-207,6923,-208,6863,-207,6804,-204,6747,-199,6691,-193,6638,-184,6586,-174,6537,-162,6445,-134,6366,-101,6299,-62,6246,-19,6210,29,6191,80,6188,106xe" filled="f" stroked="t" strokeweight="0.743249pt" strokecolor="#800000">
                      <v:path arrowok="t"/>
                    </v:shape>
                    <v:group style="position:absolute;left:3076;top:159;width:3120;height:135" coordorigin="3076,159" coordsize="3120,135">
                      <v:shape style="position:absolute;left:3076;top:159;width:3120;height:135" coordorigin="3076,159" coordsize="3120,135" path="m3076,293l6196,159e" filled="f" stroked="t" strokeweight="0.742284pt" strokecolor="#800000">
                        <v:path arrowok="t"/>
                      </v:shape>
                    </v:group>
                  </v:group>
                </v:group>
              </v:group>
            </v:group>
            <w10:wrap type="none"/>
          </v:group>
        </w:pict>
      </w:r>
      <w:r>
        <w:rPr>
          <w:rFonts w:cs="Tahoma" w:hAnsi="Tahoma" w:eastAsia="Tahoma" w:ascii="Tahoma"/>
          <w:b/>
          <w:spacing w:val="7"/>
          <w:w w:val="100"/>
          <w:position w:val="-1"/>
          <w:sz w:val="16"/>
          <w:szCs w:val="16"/>
        </w:rPr>
        <w:t>A</w:t>
      </w:r>
      <w:r>
        <w:rPr>
          <w:rFonts w:cs="Tahoma" w:hAnsi="Tahoma" w:eastAsia="Tahoma" w:ascii="Tahoma"/>
          <w:b/>
          <w:spacing w:val="-1"/>
          <w:w w:val="100"/>
          <w:position w:val="-1"/>
          <w:sz w:val="16"/>
          <w:szCs w:val="16"/>
        </w:rPr>
        <w:t>u</w:t>
      </w:r>
      <w:r>
        <w:rPr>
          <w:rFonts w:cs="Tahoma" w:hAnsi="Tahoma" w:eastAsia="Tahoma" w:ascii="Tahoma"/>
          <w:b/>
          <w:spacing w:val="6"/>
          <w:w w:val="100"/>
          <w:position w:val="-1"/>
          <w:sz w:val="16"/>
          <w:szCs w:val="16"/>
        </w:rPr>
        <w:t>t</w:t>
      </w:r>
      <w:r>
        <w:rPr>
          <w:rFonts w:cs="Tahoma" w:hAnsi="Tahoma" w:eastAsia="Tahoma" w:ascii="Tahoma"/>
          <w:b/>
          <w:spacing w:val="0"/>
          <w:w w:val="100"/>
          <w:position w:val="-1"/>
          <w:sz w:val="16"/>
          <w:szCs w:val="16"/>
        </w:rPr>
        <w:t>o</w:t>
      </w:r>
      <w:r>
        <w:rPr>
          <w:rFonts w:cs="Tahoma" w:hAnsi="Tahoma" w:eastAsia="Tahoma" w:ascii="Tahoma"/>
          <w:b/>
          <w:spacing w:val="12"/>
          <w:w w:val="100"/>
          <w:position w:val="-1"/>
          <w:sz w:val="16"/>
          <w:szCs w:val="16"/>
        </w:rPr>
        <w:t> </w:t>
      </w:r>
      <w:r>
        <w:rPr>
          <w:rFonts w:cs="Tahoma" w:hAnsi="Tahoma" w:eastAsia="Tahoma" w:ascii="Tahoma"/>
          <w:b/>
          <w:spacing w:val="1"/>
          <w:w w:val="103"/>
          <w:position w:val="-1"/>
          <w:sz w:val="16"/>
          <w:szCs w:val="16"/>
        </w:rPr>
        <w:t>p</w:t>
      </w:r>
      <w:r>
        <w:rPr>
          <w:rFonts w:cs="Tahoma" w:hAnsi="Tahoma" w:eastAsia="Tahoma" w:ascii="Tahoma"/>
          <w:b/>
          <w:spacing w:val="6"/>
          <w:w w:val="103"/>
          <w:position w:val="-1"/>
          <w:sz w:val="16"/>
          <w:szCs w:val="16"/>
        </w:rPr>
        <w:t>a</w:t>
      </w:r>
      <w:r>
        <w:rPr>
          <w:rFonts w:cs="Tahoma" w:hAnsi="Tahoma" w:eastAsia="Tahoma" w:ascii="Tahoma"/>
          <w:b/>
          <w:spacing w:val="3"/>
          <w:w w:val="103"/>
          <w:position w:val="-1"/>
          <w:sz w:val="16"/>
          <w:szCs w:val="16"/>
        </w:rPr>
        <w:t>r</w:t>
      </w:r>
      <w:r>
        <w:rPr>
          <w:rFonts w:cs="Tahoma" w:hAnsi="Tahoma" w:eastAsia="Tahoma" w:ascii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cs="Tahoma" w:hAnsi="Tahoma" w:eastAsia="Tahoma" w:ascii="Tahoma"/>
          <w:b/>
          <w:spacing w:val="0"/>
          <w:w w:val="103"/>
          <w:position w:val="-1"/>
          <w:sz w:val="16"/>
          <w:szCs w:val="16"/>
        </w:rPr>
        <w:t>e</w:t>
      </w:r>
      <w:r>
        <w:rPr>
          <w:rFonts w:cs="Tahoma" w:hAnsi="Tahoma" w:eastAsia="Tahoma" w:ascii="Tahoma"/>
          <w:spacing w:val="0"/>
          <w:w w:val="100"/>
          <w:position w:val="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6"/>
          <w:szCs w:val="16"/>
        </w:rPr>
        <w:jc w:val="left"/>
        <w:spacing w:before="36" w:lineRule="exact" w:line="180"/>
        <w:ind w:left="923"/>
      </w:pPr>
      <w:r>
        <w:rPr>
          <w:rFonts w:cs="Tahoma" w:hAnsi="Tahoma" w:eastAsia="Tahoma" w:ascii="Tahoma"/>
          <w:b/>
          <w:w w:val="103"/>
          <w:position w:val="-1"/>
          <w:sz w:val="16"/>
          <w:szCs w:val="16"/>
        </w:rPr>
        <w:t>S</w:t>
      </w:r>
      <w:r>
        <w:rPr>
          <w:rFonts w:cs="Tahoma" w:hAnsi="Tahoma" w:eastAsia="Tahoma" w:ascii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cs="Tahoma" w:hAnsi="Tahoma" w:eastAsia="Tahoma" w:ascii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cs="Tahoma" w:hAnsi="Tahoma" w:eastAsia="Tahoma" w:ascii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cs="Tahoma" w:hAnsi="Tahoma" w:eastAsia="Tahoma" w:ascii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cs="Tahoma" w:hAnsi="Tahoma" w:eastAsia="Tahoma" w:ascii="Tahoma"/>
          <w:b/>
          <w:spacing w:val="0"/>
          <w:w w:val="103"/>
          <w:position w:val="-1"/>
          <w:sz w:val="16"/>
          <w:szCs w:val="16"/>
        </w:rPr>
        <w:t>m</w:t>
      </w:r>
      <w:r>
        <w:rPr>
          <w:rFonts w:cs="Tahoma" w:hAnsi="Tahoma" w:eastAsia="Tahoma" w:ascii="Tahoma"/>
          <w:spacing w:val="0"/>
          <w:w w:val="100"/>
          <w:position w:val="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2399" w:right="2066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ig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&lt;Syst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&gt;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Au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iagr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748" w:right="341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ica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3"/>
          <w:szCs w:val="3"/>
        </w:rPr>
        <w:jc w:val="left"/>
        <w:spacing w:before="6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3" w:hRule="exact"/>
        </w:trPr>
        <w:tc>
          <w:tcPr>
            <w:tcW w:w="9000" w:type="dxa"/>
            <w:gridSpan w:val="8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–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0" w:hRule="exact"/>
        </w:trPr>
        <w:tc>
          <w:tcPr>
            <w:tcW w:w="22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08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2.0</w:t>
            </w:r>
          </w:p>
        </w:tc>
      </w:tr>
      <w:tr>
        <w:trPr>
          <w:trHeight w:val="286" w:hRule="exact"/>
        </w:trPr>
        <w:tc>
          <w:tcPr>
            <w:tcW w:w="22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Use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748" w:type="dxa"/>
            <w:gridSpan w:val="5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Auto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rse</w:t>
            </w:r>
          </w:p>
        </w:tc>
      </w:tr>
      <w:tr>
        <w:trPr>
          <w:trHeight w:val="286" w:hRule="exact"/>
        </w:trPr>
        <w:tc>
          <w:tcPr>
            <w:tcW w:w="22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Author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748" w:type="dxa"/>
            <w:gridSpan w:val="5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ich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</w:p>
        </w:tc>
      </w:tr>
      <w:tr>
        <w:trPr>
          <w:trHeight w:val="286" w:hRule="exact"/>
        </w:trPr>
        <w:tc>
          <w:tcPr>
            <w:tcW w:w="22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30/05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2014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ity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mal</w:t>
            </w:r>
          </w:p>
        </w:tc>
      </w:tr>
      <w:tr>
        <w:trPr>
          <w:trHeight w:val="3908" w:hRule="exact"/>
        </w:trPr>
        <w:tc>
          <w:tcPr>
            <w:tcW w:w="9000" w:type="dxa"/>
            <w:gridSpan w:val="8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tor: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stem.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rse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uto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4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oal: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bsi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igge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onfi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itio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ost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Con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itio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ss: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ted.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Nothi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ted.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ain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io: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86" w:hRule="exact"/>
        </w:trPr>
        <w:tc>
          <w:tcPr>
            <w:tcW w:w="11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27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tep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</w:p>
        </w:tc>
        <w:tc>
          <w:tcPr>
            <w:tcW w:w="45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422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sponse</w:t>
            </w:r>
          </w:p>
        </w:tc>
        <w:tc>
          <w:tcPr>
            <w:tcW w:w="11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Mar w:header="0" w:footer="796" w:top="1300" w:bottom="280" w:left="1440" w:right="920"/>
          <w:pgSz w:w="11920" w:h="16840"/>
        </w:sectPr>
      </w:pPr>
    </w:p>
    <w:p>
      <w:pPr>
        <w:rPr>
          <w:sz w:val="8"/>
          <w:szCs w:val="8"/>
        </w:rPr>
        <w:jc w:val="left"/>
        <w:spacing w:before="7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1" w:hRule="exact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388" w:right="3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0" w:right="117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me,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rts.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6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0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  <w:t>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nk.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440" w:val="left"/>
              </w:tabs>
              <w:jc w:val="left"/>
              <w:spacing w:before="19" w:lineRule="exact" w:line="260"/>
              <w:ind w:left="460" w:right="356" w:hanging="360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  <w:t>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tch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input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XPaths.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00"/>
            </w:pPr>
            <w:r>
              <w:rPr>
                <w:rFonts w:cs="Symbol" w:hAnsi="Symbol" w:eastAsia="Symbol" w:ascii="Symbol"/>
                <w:spacing w:val="0"/>
                <w:w w:val="100"/>
                <w:position w:val="-1"/>
                <w:sz w:val="24"/>
                <w:szCs w:val="24"/>
              </w:rPr>
              <w:t>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-1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pt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4"/>
                <w:szCs w:val="24"/>
              </w:rPr>
              <w:t>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100"/>
            </w:pPr>
            <w:r>
              <w:rPr>
                <w:rFonts w:cs="Symbol" w:hAnsi="Symbol" w:eastAsia="Symbol" w:ascii="Symbol"/>
                <w:spacing w:val="0"/>
                <w:w w:val="100"/>
                <w:position w:val="-1"/>
                <w:sz w:val="24"/>
                <w:szCs w:val="24"/>
              </w:rPr>
              <w:t>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d,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ins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tab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60"/>
              <w:ind w:left="422" w:right="2557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[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Alte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]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2"/>
              <w:ind w:left="100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  <w:t>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</w:tr>
      <w:tr>
        <w:trPr>
          <w:trHeight w:val="9021" w:hRule="exact"/>
        </w:trPr>
        <w:tc>
          <w:tcPr>
            <w:tcW w:w="9000" w:type="dxa"/>
            <w:gridSpan w:val="5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8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Alt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ive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io: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5"/>
              <w:ind w:left="199" w:right="1536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            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sponse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900" w:val="left"/>
              </w:tabs>
              <w:jc w:val="left"/>
              <w:spacing w:before="13"/>
              <w:ind w:left="906" w:right="4847" w:hanging="51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  <w:tab/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rts.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tabs>
                <w:tab w:pos="4820" w:val="left"/>
              </w:tabs>
              <w:jc w:val="left"/>
              <w:spacing w:before="22" w:lineRule="exact" w:line="260"/>
              <w:ind w:left="4824" w:right="307" w:hanging="360"/>
            </w:pPr>
            <w:r>
              <w:rPr>
                <w:rFonts w:cs="Symbol" w:hAnsi="Symbol" w:eastAsia="Symbol" w:ascii="Symbol"/>
                <w:spacing w:val="0"/>
                <w:w w:val="100"/>
                <w:sz w:val="24"/>
                <w:szCs w:val="24"/>
              </w:rPr>
              <w:t>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sou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info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mation.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4464"/>
            </w:pPr>
            <w:r>
              <w:rPr>
                <w:rFonts w:cs="Symbol" w:hAnsi="Symbol" w:eastAsia="Symbol" w:ascii="Symbol"/>
                <w:spacing w:val="0"/>
                <w:w w:val="100"/>
                <w:position w:val="-1"/>
                <w:sz w:val="24"/>
                <w:szCs w:val="24"/>
              </w:rPr>
              <w:t>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Ex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tion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45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                    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sponse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5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      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inv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2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2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d.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2"/>
                <w:sz w:val="24"/>
                <w:szCs w:val="24"/>
              </w:rPr>
              <w:t>                            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position w:val="2"/>
                <w:sz w:val="24"/>
                <w:szCs w:val="24"/>
              </w:rPr>
              <w:t> </w:t>
            </w:r>
            <w:r>
              <w:rPr>
                <w:rFonts w:cs="Symbol" w:hAnsi="Symbol" w:eastAsia="Symbol" w:ascii="Symbol"/>
                <w:spacing w:val="0"/>
                <w:w w:val="100"/>
                <w:position w:val="0"/>
                <w:sz w:val="24"/>
                <w:szCs w:val="24"/>
              </w:rPr>
              <w:t>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Don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nse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tab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80"/>
              <w:ind w:left="4440"/>
            </w:pPr>
            <w:r>
              <w:rPr>
                <w:rFonts w:cs="Symbol" w:hAnsi="Symbol" w:eastAsia="Symbol" w:ascii="Symbol"/>
                <w:spacing w:val="0"/>
                <w:w w:val="100"/>
                <w:position w:val="-1"/>
                <w:sz w:val="24"/>
                <w:szCs w:val="24"/>
              </w:rPr>
              <w:t>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position w:val="-1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position w:val="-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position w:val="-1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position w:val="-1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9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latio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N/A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Ru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4"/>
                <w:szCs w:val="24"/>
              </w:rPr>
              <w:t>s: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sz w:val="17"/>
                <w:szCs w:val="17"/>
              </w:rPr>
              <w:jc w:val="left"/>
              <w:spacing w:before="9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ive,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13" w:lineRule="atLeast" w:line="440"/>
              <w:ind w:left="102" w:right="6395" w:firstLine="360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   </w:t>
            </w:r>
            <w:r>
              <w:rPr>
                <w:rFonts w:cs="Cambria" w:hAnsi="Cambria" w:eastAsia="Cambria" w:ascii="Cambria"/>
                <w:spacing w:val="1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tur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ARB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OG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ạ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lúc: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{Cr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},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{Cr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}</w:t>
            </w:r>
          </w:p>
          <w:p>
            <w:pPr>
              <w:rPr>
                <w:sz w:val="28"/>
                <w:szCs w:val="28"/>
              </w:rPr>
              <w:jc w:val="left"/>
              <w:spacing w:before="6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528" w:right="426" w:hanging="1313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ờ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</w:t>
            </w:r>
            <w:r>
              <w:rPr>
                <w:rFonts w:cs="Times New Roman" w:hAnsi="Times New Roman" w:eastAsia="Times New Roman" w:ascii="Times New Roman"/>
                <w:spacing w:val="5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ạ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</w:t>
            </w:r>
            <w:r>
              <w:rPr>
                <w:rFonts w:cs="Times New Roman" w:hAnsi="Times New Roman" w:eastAsia="Times New Roman" w:ascii="Times New Roman"/>
                <w:spacing w:val="5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ổ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á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à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ấ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ệ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ậ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đượ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ông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                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ạ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</w:p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 w:right="35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ổ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ờ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ạ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{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}: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{El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psed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me}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ổ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ờ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{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otal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laps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me}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ổ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ả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ẩ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đ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ư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ợ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{Tot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books}</w:t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46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</w:t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3"/>
        <w:ind w:left="2439"/>
      </w:pPr>
      <w:r>
        <w:pict>
          <v:shape type="#_x0000_t202" style="position:absolute;margin-left:99.334pt;margin-top:241.65pt;width:435.106pt;height:100.45pt;mso-position-horizontal-relative:page;mso-position-vertical-relative:page;z-index:-321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76" w:hRule="exact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</w:tr>
                  <w:tr>
                    <w:trPr>
                      <w:trHeight w:val="1707" w:hRule="exact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pict>
          <v:shape type="#_x0000_t202" style="position:absolute;margin-left:99.334pt;margin-top:-296.567pt;width:439.546pt;height:45.22pt;mso-position-horizontal-relative:page;mso-position-vertical-relative:paragraph;z-index:-321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76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/>
                    </w:tc>
                  </w:tr>
                  <w:tr>
                    <w:trPr>
                      <w:trHeight w:val="602" w:hRule="exact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11: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spe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ica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8"/>
        <w:sectPr>
          <w:pgMar w:header="0" w:footer="796" w:top="1300" w:bottom="280" w:left="1440" w:right="920"/>
          <w:pgSz w:w="11920" w:h="16840"/>
        </w:sectPr>
      </w:pPr>
      <w:r>
        <w:pict>
          <v:shape type="#_x0000_t202" style="position:absolute;margin-left:99.334pt;margin-top:-165.597pt;width:439.546pt;height:57.85pt;mso-position-horizontal-relative:page;mso-position-vertical-relative:paragraph;z-index:-321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562" w:hRule="exact"/>
                    </w:trPr>
                    <w:tc>
                      <w:tcPr>
                        <w:tcW w:w="64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6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3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0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6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6" w:hRule="exact"/>
                    </w:trPr>
                    <w:tc>
                      <w:tcPr>
                        <w:tcW w:w="64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6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3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0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6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64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6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2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30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50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69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  <w:tc>
                      <w:tcPr>
                        <w:tcW w:w="1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3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Softw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re</w:t>
      </w:r>
      <w:r>
        <w:rPr>
          <w:rFonts w:cs="Cambria" w:hAnsi="Cambria" w:eastAsia="Cambria" w:ascii="Cambria"/>
          <w:b/>
          <w:spacing w:val="-1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ys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-1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ribute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0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nonfunctio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al,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ẫ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c,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3"/>
        <w:ind w:left="1359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ịnh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lượ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như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ào&gt;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Us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b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il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y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eli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bi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y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v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bil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ty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4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Secu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y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5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b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il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ty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6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b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il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y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7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Perf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rm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spacing w:before="3"/>
        <w:ind w:left="2130" w:right="7061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…..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32"/>
          <w:szCs w:val="32"/>
        </w:rPr>
        <w:jc w:val="center"/>
        <w:ind w:left="864" w:right="5253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4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Con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-16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99"/>
          <w:sz w:val="32"/>
          <w:szCs w:val="32"/>
        </w:rPr>
        <w:t>Dia</w:t>
      </w:r>
      <w:r>
        <w:rPr>
          <w:rFonts w:cs="Cambria" w:hAnsi="Cambria" w:eastAsia="Cambria" w:ascii="Cambria"/>
          <w:b/>
          <w:spacing w:val="2"/>
          <w:w w:val="99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0"/>
          <w:w w:val="99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1"/>
          <w:w w:val="99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99"/>
          <w:sz w:val="32"/>
          <w:szCs w:val="32"/>
        </w:rPr>
        <w:t>m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conce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m: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ỉ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/>
        <w:ind w:left="1359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hính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Diag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rõ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trang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phù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ùng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trang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in</w:t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44"/>
        <w:ind w:left="548"/>
      </w:pP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y</w:t>
      </w:r>
      <w:r>
        <w:rPr>
          <w:rFonts w:cs="Calibri" w:hAnsi="Calibri" w:eastAsia="Calibri" w:ascii="Calibri"/>
          <w:b/>
          <w:spacing w:val="-8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&lt;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Đ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ặ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ả</w:t>
      </w:r>
      <w:r>
        <w:rPr>
          <w:rFonts w:cs="Calibri" w:hAnsi="Calibri" w:eastAsia="Calibri" w:ascii="Calibri"/>
          <w:b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á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spacing w:val="-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h</w:t>
      </w:r>
      <w:r>
        <w:rPr>
          <w:rFonts w:cs="Calibri" w:hAnsi="Calibri" w:eastAsia="Calibri" w:ascii="Calibri"/>
          <w:b/>
          <w:spacing w:val="3"/>
          <w:w w:val="100"/>
          <w:sz w:val="26"/>
          <w:szCs w:val="26"/>
        </w:rPr>
        <w:t>ự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3"/>
          <w:w w:val="100"/>
          <w:sz w:val="26"/>
          <w:szCs w:val="26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ể</w:t>
      </w:r>
      <w:r>
        <w:rPr>
          <w:rFonts w:cs="Calibri" w:hAnsi="Calibri" w:eastAsia="Calibri" w:ascii="Calibri"/>
          <w:b/>
          <w:spacing w:val="-6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ó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g</w:t>
      </w:r>
      <w:r>
        <w:rPr>
          <w:rFonts w:cs="Calibri" w:hAnsi="Calibri" w:eastAsia="Calibri" w:ascii="Calibri"/>
          <w:b/>
          <w:spacing w:val="-8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h</w:t>
      </w:r>
      <w:r>
        <w:rPr>
          <w:rFonts w:cs="Calibri" w:hAnsi="Calibri" w:eastAsia="Calibri" w:ascii="Calibri"/>
          <w:b/>
          <w:spacing w:val="1"/>
          <w:w w:val="100"/>
          <w:sz w:val="26"/>
          <w:szCs w:val="26"/>
        </w:rPr>
        <w:t>ì</w:t>
      </w:r>
      <w:r>
        <w:rPr>
          <w:rFonts w:cs="Calibri" w:hAnsi="Calibri" w:eastAsia="Calibri" w:ascii="Calibri"/>
          <w:b/>
          <w:spacing w:val="0"/>
          <w:w w:val="100"/>
          <w:sz w:val="26"/>
          <w:szCs w:val="26"/>
        </w:rPr>
        <w:t>nh&gt;</w:t>
      </w:r>
      <w:r>
        <w:rPr>
          <w:rFonts w:cs="Calibri" w:hAnsi="Calibri" w:eastAsia="Calibri" w:ascii="Calibri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9" w:hRule="exact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1800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mbria" w:hAnsi="Cambria" w:eastAsia="Cambria" w:ascii="Cambria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iona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desc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ibe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ies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21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817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Name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center"/>
              <w:spacing w:lineRule="exact" w:line="200"/>
              <w:ind w:left="2644" w:right="2646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cr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21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Mar w:header="0" w:footer="796" w:top="1320" w:bottom="280" w:left="1440" w:right="920"/>
          <w:pgSz w:w="11920" w:h="16840"/>
        </w:sectPr>
      </w:pP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ind w:left="548"/>
      </w:pPr>
      <w:r>
        <w:rPr>
          <w:rFonts w:cs="Cambria" w:hAnsi="Cambria" w:eastAsia="Cambria" w:ascii="Cambria"/>
          <w:b/>
          <w:spacing w:val="1"/>
          <w:sz w:val="36"/>
          <w:szCs w:val="36"/>
        </w:rPr>
        <w:t>D</w:t>
      </w:r>
      <w:r>
        <w:rPr>
          <w:rFonts w:cs="Cambria" w:hAnsi="Cambria" w:eastAsia="Cambria" w:ascii="Cambria"/>
          <w:b/>
          <w:spacing w:val="0"/>
          <w:sz w:val="36"/>
          <w:szCs w:val="36"/>
        </w:rPr>
        <w:t>.</w:t>
      </w:r>
      <w:r>
        <w:rPr>
          <w:rFonts w:cs="Cambria" w:hAnsi="Cambria" w:eastAsia="Cambria" w:ascii="Cambria"/>
          <w:b/>
          <w:spacing w:val="-57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Re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No.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4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oftware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spacing w:val="-3"/>
          <w:w w:val="100"/>
          <w:sz w:val="36"/>
          <w:szCs w:val="36"/>
        </w:rPr>
        <w:t>g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ip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8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1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sign</w:t>
      </w:r>
      <w:r>
        <w:rPr>
          <w:rFonts w:cs="Cambria" w:hAnsi="Cambria" w:eastAsia="Cambria" w:ascii="Cambria"/>
          <w:b/>
          <w:spacing w:val="-1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v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rvi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w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o&gt;</w:t>
      </w:r>
    </w:p>
    <w:p>
      <w:pPr>
        <w:rPr>
          <w:rFonts w:cs="Cambria" w:hAnsi="Cambria" w:eastAsia="Cambria" w:ascii="Cambria"/>
          <w:sz w:val="24"/>
          <w:szCs w:val="24"/>
        </w:rPr>
        <w:tabs>
          <w:tab w:pos="1260" w:val="left"/>
        </w:tabs>
        <w:jc w:val="left"/>
        <w:spacing w:before="45" w:lineRule="auto" w:line="258"/>
        <w:ind w:left="1268" w:right="262" w:hanging="360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  <w:tab/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ment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escri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echn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user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nclu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arc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detailed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unctions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and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busin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ss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unctions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and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design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el.</w:t>
      </w:r>
    </w:p>
    <w:p>
      <w:pPr>
        <w:rPr>
          <w:rFonts w:cs="Cambria" w:hAnsi="Cambria" w:eastAsia="Cambria" w:ascii="Cambria"/>
          <w:sz w:val="24"/>
          <w:szCs w:val="24"/>
        </w:rPr>
        <w:tabs>
          <w:tab w:pos="1260" w:val="left"/>
        </w:tabs>
        <w:jc w:val="left"/>
        <w:spacing w:before="1" w:lineRule="auto" w:line="258"/>
        <w:ind w:left="1268" w:right="69" w:hanging="360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  <w:tab/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arc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desc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erall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each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main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ubs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m.</w:t>
      </w:r>
    </w:p>
    <w:p>
      <w:pPr>
        <w:rPr>
          <w:rFonts w:cs="Cambria" w:hAnsi="Cambria" w:eastAsia="Cambria" w:ascii="Cambria"/>
          <w:sz w:val="24"/>
          <w:szCs w:val="24"/>
        </w:rPr>
        <w:tabs>
          <w:tab w:pos="1260" w:val="left"/>
        </w:tabs>
        <w:jc w:val="left"/>
        <w:spacing w:before="2" w:lineRule="auto" w:line="259"/>
        <w:ind w:left="1268" w:right="166" w:hanging="360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  <w:tab/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de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and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mic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for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unctions.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nclu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class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ams,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class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explan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uence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90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desc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elat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onshi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tween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ls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3"/>
        <w:ind w:left="126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ty.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1"/>
        <w:ind w:left="90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ment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4"/>
        <w:ind w:left="135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ection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2: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ives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erall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escri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system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arc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n.</w:t>
      </w:r>
    </w:p>
    <w:p>
      <w:pPr>
        <w:rPr>
          <w:rFonts w:cs="Cambria" w:hAnsi="Cambria" w:eastAsia="Cambria" w:ascii="Cambria"/>
          <w:sz w:val="24"/>
          <w:szCs w:val="24"/>
        </w:rPr>
        <w:tabs>
          <w:tab w:pos="1700" w:val="left"/>
        </w:tabs>
        <w:jc w:val="left"/>
        <w:spacing w:before="22" w:lineRule="auto" w:line="257"/>
        <w:ind w:left="1719" w:right="250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ection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3: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ives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escri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ction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m.</w:t>
      </w:r>
    </w:p>
    <w:p>
      <w:pPr>
        <w:rPr>
          <w:rFonts w:cs="Cambria" w:hAnsi="Cambria" w:eastAsia="Cambria" w:ascii="Cambria"/>
          <w:sz w:val="24"/>
          <w:szCs w:val="24"/>
        </w:rPr>
        <w:tabs>
          <w:tab w:pos="1700" w:val="left"/>
        </w:tabs>
        <w:jc w:val="left"/>
        <w:spacing w:before="2" w:lineRule="auto" w:line="258"/>
        <w:ind w:left="1719" w:right="76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ection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4: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ives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detail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desc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class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class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explan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uence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lica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functions.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135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ection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5: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escri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2"/>
        <w:ind w:left="1359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ection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6: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escri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tributed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4"/>
        <w:ind w:left="1359"/>
        <w:sectPr>
          <w:pgMar w:header="0" w:footer="796" w:top="1560" w:bottom="280" w:left="1440" w:right="1260"/>
          <w:pgSz w:w="11920" w:h="1684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ection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7: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escri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(H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W).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4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2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Sys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em</w:t>
      </w:r>
      <w:r>
        <w:rPr>
          <w:rFonts w:cs="Cambria" w:hAnsi="Cambria" w:eastAsia="Cambria" w:ascii="Cambria"/>
          <w:b/>
          <w:spacing w:val="-1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-2"/>
          <w:w w:val="100"/>
          <w:sz w:val="32"/>
          <w:szCs w:val="32"/>
        </w:rPr>
        <w:t>h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-18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Des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gn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xây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hú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 w:lineRule="auto" w:line="276"/>
        <w:ind w:left="1359" w:right="401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xác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chính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ất,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sao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ché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u.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ùng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oài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lòng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hình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center"/>
        <w:ind w:left="3553" w:right="3222"/>
      </w:pP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F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7: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M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C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y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st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m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te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b/>
          <w:color w:val="4F81BC"/>
          <w:spacing w:val="2"/>
          <w:w w:val="100"/>
          <w:sz w:val="18"/>
          <w:szCs w:val="18"/>
        </w:rPr>
        <w:t>t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al</w:t>
      </w:r>
      <w:r>
        <w:rPr>
          <w:rFonts w:cs="Calibri" w:hAnsi="Calibri" w:eastAsia="Calibri" w:ascii="Calibri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222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W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eb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pli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ion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rch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tec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ure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des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222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b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le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ppl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rc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ion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3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Co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onent</w:t>
      </w:r>
      <w:r>
        <w:rPr>
          <w:rFonts w:cs="Cambria" w:hAnsi="Cambria" w:eastAsia="Cambria" w:ascii="Cambria"/>
          <w:b/>
          <w:spacing w:val="-16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3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uto" w:line="276"/>
        <w:ind w:left="1359" w:right="74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nhìn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ơ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Xem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quy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2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0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trướ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1359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như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õ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tool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hù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thì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/>
        <w:ind w:left="1359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ê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ù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44" w:lineRule="exact" w:line="200"/>
        <w:ind w:left="3786" w:right="3460"/>
      </w:pP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F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8: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m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am</w:t>
      </w:r>
      <w:r>
        <w:rPr>
          <w:rFonts w:cs="Calibri" w:hAnsi="Calibri" w:eastAsia="Calibri" w:ascii="Calibri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6" w:hRule="exact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2277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mpo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cs="Cambria" w:hAnsi="Cambria" w:eastAsia="Cambria" w:ascii="Cambria"/>
                <w:b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iona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desc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ibe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mpo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21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589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mpo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ent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Name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center"/>
              <w:spacing w:lineRule="exact" w:line="200"/>
              <w:ind w:left="2644" w:right="2646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cr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69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rFonts w:cs="Cambria" w:hAnsi="Cambria" w:eastAsia="Cambria" w:ascii="Cambria"/>
          <w:sz w:val="32"/>
          <w:szCs w:val="32"/>
        </w:rPr>
        <w:jc w:val="left"/>
        <w:spacing w:before="91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4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ail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-1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Des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4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Cla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uto" w:line="275"/>
        <w:ind w:left="1359" w:right="437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class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tham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ặ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ắ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õ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associ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ion,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osit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ag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egat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ce&gt;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/>
        <w:ind w:left="1359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ờ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tránh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44" w:lineRule="exact" w:line="200"/>
        <w:ind w:left="4040" w:right="3709"/>
      </w:pP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F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9: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l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ass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am</w:t>
      </w:r>
      <w:r>
        <w:rPr>
          <w:rFonts w:cs="Calibri" w:hAnsi="Calibri" w:eastAsia="Calibri" w:ascii="Calibri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9" w:hRule="exact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2"/>
                <w:szCs w:val="22"/>
              </w:rPr>
              <w:jc w:val="left"/>
              <w:spacing w:lineRule="exact" w:line="240"/>
              <w:ind w:left="2918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dic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iona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desc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21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left"/>
              <w:spacing w:lineRule="exact" w:line="200"/>
              <w:ind w:left="856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Cla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18"/>
                <w:szCs w:val="18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Name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18"/>
                <w:szCs w:val="18"/>
              </w:rPr>
              <w:jc w:val="center"/>
              <w:spacing w:lineRule="exact" w:line="200"/>
              <w:ind w:left="2644" w:right="2646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cr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66" w:hRule="exact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4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Cla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x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la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/>
        <w:ind w:left="1359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45" w:lineRule="exact" w:line="280"/>
        <w:ind w:left="1808"/>
      </w:pP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4.2.1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position w:val="-1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6"/>
          <w:szCs w:val="26"/>
        </w:rPr>
        <w:t>le</w:t>
      </w:r>
      <w:r>
        <w:rPr>
          <w:rFonts w:cs="Cambria" w:hAnsi="Cambria" w:eastAsia="Cambria" w:ascii="Cambria"/>
          <w:spacing w:val="0"/>
          <w:w w:val="100"/>
          <w:position w:val="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548"/>
        <w:sectPr>
          <w:pgMar w:header="0" w:footer="796" w:top="1560" w:bottom="280" w:left="1440" w:right="920"/>
          <w:pgSz w:w="11920" w:h="16840"/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ute</w:t>
      </w:r>
    </w:p>
    <w:p>
      <w:pPr>
        <w:rPr>
          <w:sz w:val="8"/>
          <w:szCs w:val="8"/>
        </w:rPr>
        <w:jc w:val="left"/>
        <w:spacing w:before="7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0" w:hRule="exact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287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bu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388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Type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268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lity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center"/>
              <w:spacing w:lineRule="exact" w:line="260"/>
              <w:ind w:left="1562" w:right="1567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escr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3" w:hRule="exact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Pri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le</w:t>
            </w:r>
          </w:p>
        </w:tc>
      </w:tr>
      <w:tr>
        <w:trPr>
          <w:trHeight w:val="290" w:hRule="exact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string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Pri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ame</w:t>
            </w:r>
          </w:p>
        </w:tc>
      </w:tr>
    </w:tbl>
    <w:p>
      <w:pPr>
        <w:rPr>
          <w:rFonts w:cs="Cambria" w:hAnsi="Cambria" w:eastAsia="Cambria" w:ascii="Cambria"/>
          <w:sz w:val="24"/>
          <w:szCs w:val="24"/>
        </w:rPr>
        <w:jc w:val="left"/>
        <w:spacing w:before="92" w:lineRule="exact" w:line="260"/>
        <w:ind w:left="548"/>
      </w:pP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hod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817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34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urn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type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93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lity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9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escr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0" w:hRule="exact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Gett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b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ute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Publ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Get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tribute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val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</w:p>
        </w:tc>
      </w:tr>
      <w:tr>
        <w:trPr>
          <w:trHeight w:val="293" w:hRule="exact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Publ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alue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tribute</w:t>
            </w:r>
          </w:p>
        </w:tc>
      </w:tr>
    </w:tbl>
    <w:p>
      <w:pPr>
        <w:sectPr>
          <w:pgMar w:header="0" w:footer="796" w:top="1300" w:bottom="280" w:left="1440" w:right="920"/>
          <w:pgSz w:w="11920" w:h="16840"/>
        </w:sectPr>
      </w:pP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548" w:right="-5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Ví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ụ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</w:pPr>
      <w:r>
        <w:rPr>
          <w:rFonts w:cs="Cambria" w:hAnsi="Cambria" w:eastAsia="Cambria" w:ascii="Cambria"/>
          <w:b/>
          <w:color w:val="FF0000"/>
          <w:spacing w:val="0"/>
          <w:w w:val="100"/>
          <w:sz w:val="28"/>
          <w:szCs w:val="28"/>
        </w:rPr>
        <w:t>4</w:t>
      </w:r>
      <w:r>
        <w:rPr>
          <w:rFonts w:cs="Cambria" w:hAnsi="Cambria" w:eastAsia="Cambria" w:ascii="Cambria"/>
          <w:b/>
          <w:color w:val="FF0000"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color w:val="FF0000"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color w:val="FF0000"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FF0000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color w:val="FF0000"/>
          <w:spacing w:val="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color w:val="FF0000"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color w:val="FF0000"/>
          <w:spacing w:val="1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color w:val="FF0000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color w:val="FF0000"/>
          <w:spacing w:val="-2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color w:val="FF0000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color w:val="FF0000"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color w:val="FF0000"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color w:val="FF0000"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color w:val="FF0000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color w:val="FF0000"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FF0000"/>
          <w:spacing w:val="0"/>
          <w:w w:val="100"/>
          <w:sz w:val="28"/>
          <w:szCs w:val="28"/>
        </w:rPr>
        <w:t>Di</w:t>
      </w:r>
      <w:r>
        <w:rPr>
          <w:rFonts w:cs="Cambria" w:hAnsi="Cambria" w:eastAsia="Cambria" w:ascii="Cambria"/>
          <w:b/>
          <w:color w:val="FF0000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color w:val="FF0000"/>
          <w:spacing w:val="0"/>
          <w:w w:val="100"/>
          <w:sz w:val="28"/>
          <w:szCs w:val="28"/>
        </w:rPr>
        <w:t>gr</w:t>
      </w:r>
      <w:r>
        <w:rPr>
          <w:rFonts w:cs="Cambria" w:hAnsi="Cambria" w:eastAsia="Cambria" w:ascii="Cambria"/>
          <w:b/>
          <w:color w:val="FF0000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color w:val="FF0000"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color w:val="000000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98"/>
        <w:ind w:left="632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4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2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&lt;Member&gt;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ew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Fr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List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1081"/>
      </w:pP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umm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ry: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ắt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nói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1081"/>
        <w:sectPr>
          <w:type w:val="continuous"/>
          <w:pgSz w:w="11920" w:h="16840"/>
          <w:pgMar w:top="1300" w:bottom="280" w:left="1440" w:right="920"/>
          <w:cols w:num="2" w:equalWidth="off">
            <w:col w:w="1005" w:space="623"/>
            <w:col w:w="7932"/>
          </w:cols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của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30" w:lineRule="exact" w:line="280"/>
        <w:ind w:left="2708" w:right="289"/>
      </w:pP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umm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ry: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member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all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cts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acts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oid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cellp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cts.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7"/>
      </w:pPr>
      <w:r>
        <w:pict>
          <v:shape type="#_x0000_t75" style="width:439.55pt;height:392.15pt">
            <v:imagedata o:title="" r:id="rId2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826"/>
        <w:sectPr>
          <w:type w:val="continuous"/>
          <w:pgSz w:w="11920" w:h="16840"/>
          <w:pgMar w:top="1300" w:bottom="280" w:left="1440" w:right="920"/>
        </w:sectPr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gure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0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emb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ew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List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2"/>
        <w:ind w:left="2708" w:right="372"/>
      </w:pP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umm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ry: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membe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4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7"/>
      </w:pPr>
      <w:r>
        <w:pict>
          <v:shape type="#_x0000_t75" style="width:439.2pt;height:427.05pt">
            <v:imagedata o:title="" r:id="rId3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/>
        <w:ind w:left="3260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gure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emb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&gt;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yme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5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Us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-7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nt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f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ce</w:t>
      </w:r>
      <w:r>
        <w:rPr>
          <w:rFonts w:cs="Cambria" w:hAnsi="Cambria" w:eastAsia="Cambria" w:ascii="Cambria"/>
          <w:b/>
          <w:spacing w:val="-1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gn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5" w:lineRule="exact" w:line="280"/>
        <w:ind w:left="2708" w:right="75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hải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ặ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trên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giao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cùng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270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5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9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rfa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2"/>
        <w:ind w:left="1808"/>
        <w:sectPr>
          <w:pgMar w:header="0" w:footer="796" w:top="1320" w:bottom="280" w:left="1440" w:right="1020"/>
          <w:pgSz w:w="11920" w:h="16840"/>
        </w:sectPr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5.1.1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gin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3"/>
        <w:ind w:left="547"/>
      </w:pPr>
      <w:r>
        <w:pict>
          <v:shape type="#_x0000_t75" style="width:439.35pt;height:217.2pt">
            <v:imagedata o:title="" r:id="rId3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3"/>
        <w:ind w:left="548"/>
      </w:pP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F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12: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L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548"/>
      </w:pP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F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el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74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373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eld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 w:lineRule="exact" w:line="280"/>
              <w:ind w:left="333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24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escr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210" w:right="131" w:hanging="38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datory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center"/>
              <w:spacing w:lineRule="exact" w:line="280"/>
              <w:ind w:left="205" w:right="209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rol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center"/>
              <w:spacing w:before="2" w:lineRule="exact" w:line="280"/>
              <w:ind w:left="347" w:right="349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Type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220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2" w:lineRule="exact" w:line="280"/>
              <w:ind w:left="201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Type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71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me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566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ill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user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me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extbox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tring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N/A</w:t>
            </w:r>
          </w:p>
        </w:tc>
      </w:tr>
      <w:tr>
        <w:trPr>
          <w:trHeight w:val="574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 w:right="395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ill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assw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No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Yes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w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d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tring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N/A</w:t>
            </w:r>
          </w:p>
        </w:tc>
      </w:tr>
    </w:tbl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 w:lineRule="exact" w:line="260"/>
        <w:ind w:left="548"/>
      </w:pP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Bu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/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perl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ks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Func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59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escr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02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lid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765"/>
            </w:pP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come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ignin</w:t>
            </w:r>
          </w:p>
        </w:tc>
        <w:tc>
          <w:tcPr>
            <w:tcW w:w="2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-in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m</w:t>
            </w:r>
          </w:p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N/A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age</w:t>
            </w:r>
          </w:p>
        </w:tc>
      </w:tr>
    </w:tbl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14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6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abase</w:t>
      </w:r>
      <w:r>
        <w:rPr>
          <w:rFonts w:cs="Cambria" w:hAnsi="Cambria" w:eastAsia="Cambria" w:ascii="Cambria"/>
          <w:b/>
          <w:spacing w:val="-14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Des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6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270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ical&gt;</w:t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lineRule="exact" w:line="200"/>
        <w:ind w:left="3925" w:right="3917"/>
      </w:pP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F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13: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L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al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am</w:t>
      </w:r>
      <w:r>
        <w:rPr>
          <w:rFonts w:cs="Calibri" w:hAnsi="Calibri" w:eastAsia="Calibri" w:ascii="Calibri"/>
          <w:color w:val="000000"/>
          <w:spacing w:val="0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6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ry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 w:lineRule="exact" w:line="260"/>
        <w:ind w:left="2708"/>
      </w:pP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position w:val="-1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</w:t>
      </w:r>
      <w:r>
        <w:rPr>
          <w:rFonts w:cs="Cambria" w:hAnsi="Cambria" w:eastAsia="Cambria" w:ascii="Cambria"/>
          <w:spacing w:val="-1"/>
          <w:w w:val="100"/>
          <w:position w:val="-1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position w:val="-1"/>
          <w:sz w:val="24"/>
          <w:szCs w:val="24"/>
        </w:rPr>
        <w:t>&gt;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0" w:hRule="exact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717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ry: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descr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be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co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ll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30" w:hRule="exact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b/>
                <w:color w:val="4F81BC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color w:val="4F81BC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color w:val="4F81BC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color w:val="4F81BC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color w:val="4F81BC"/>
                <w:spacing w:val="0"/>
                <w:w w:val="100"/>
                <w:sz w:val="18"/>
                <w:szCs w:val="18"/>
              </w:rPr>
              <w:t>ty</w:t>
            </w:r>
            <w:r>
              <w:rPr>
                <w:rFonts w:cs="Calibri" w:hAnsi="Calibri" w:eastAsia="Calibri" w:ascii="Calibri"/>
                <w:b/>
                <w:color w:val="4F81BC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color w:val="4F81BC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color w:val="4F81BC"/>
                <w:spacing w:val="0"/>
                <w:w w:val="100"/>
                <w:sz w:val="18"/>
                <w:szCs w:val="18"/>
              </w:rPr>
              <w:t>ame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2"/>
            </w:pPr>
            <w:r>
              <w:rPr>
                <w:rFonts w:cs="Calibri" w:hAnsi="Calibri" w:eastAsia="Calibri" w:ascii="Calibri"/>
                <w:b/>
                <w:color w:val="4F81BC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color w:val="4F81BC"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cs="Calibri" w:hAnsi="Calibri" w:eastAsia="Calibri" w:ascii="Calibri"/>
                <w:b/>
                <w:color w:val="4F81BC"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color w:val="4F81BC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color w:val="4F81BC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color w:val="4F81BC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color w:val="4F81BC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color w:val="4F81BC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color w:val="4F81BC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color w:val="4F81BC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69" w:hRule="exact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23"/>
        <w:ind w:left="3721" w:right="3714"/>
      </w:pP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Ta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l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12: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ty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ta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b/>
          <w:color w:val="4F81BC"/>
          <w:spacing w:val="2"/>
          <w:w w:val="100"/>
          <w:sz w:val="18"/>
          <w:szCs w:val="18"/>
        </w:rPr>
        <w:t>t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234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21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bu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835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escr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481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21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90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Role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eID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{PK}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e,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No</w:t>
            </w:r>
          </w:p>
        </w:tc>
      </w:tr>
    </w:tbl>
    <w:p>
      <w:pPr>
        <w:sectPr>
          <w:pgMar w:header="0" w:footer="796" w:top="1300" w:bottom="280" w:left="1440" w:right="600"/>
          <w:pgSz w:w="11920" w:h="16840"/>
        </w:sectPr>
      </w:pPr>
    </w:p>
    <w:p>
      <w:pPr>
        <w:rPr>
          <w:sz w:val="8"/>
          <w:szCs w:val="8"/>
        </w:rPr>
        <w:jc w:val="left"/>
        <w:spacing w:before="7" w:lineRule="exact" w:line="80"/>
      </w:pP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0" w:hRule="exact"/>
        </w:trPr>
        <w:tc>
          <w:tcPr>
            <w:tcW w:w="18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auto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93" w:hRule="exact"/>
        </w:trPr>
        <w:tc>
          <w:tcPr>
            <w:tcW w:w="18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Name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ame.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(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)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No</w:t>
            </w:r>
          </w:p>
        </w:tc>
      </w:tr>
    </w:tbl>
    <w:p>
      <w:pPr>
        <w:rPr>
          <w:rFonts w:cs="Calibri" w:hAnsi="Calibri" w:eastAsia="Calibri" w:ascii="Calibri"/>
          <w:sz w:val="18"/>
          <w:szCs w:val="18"/>
        </w:rPr>
        <w:jc w:val="center"/>
        <w:spacing w:lineRule="exact" w:line="200"/>
        <w:ind w:left="3719" w:right="3709"/>
      </w:pP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Ta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b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l</w:t>
      </w: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13:</w:t>
      </w:r>
      <w:r>
        <w:rPr>
          <w:rFonts w:cs="Calibri" w:hAnsi="Calibri" w:eastAsia="Calibri" w:ascii="Calibri"/>
          <w:b/>
          <w:color w:val="4F81BC"/>
          <w:spacing w:val="1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D</w:t>
      </w: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eta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l</w:t>
      </w: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D</w:t>
      </w: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ata</w:t>
      </w:r>
      <w:r>
        <w:rPr>
          <w:rFonts w:cs="Calibri" w:hAnsi="Calibri" w:eastAsia="Calibri" w:ascii="Calibri"/>
          <w:b/>
          <w:color w:val="4F81BC"/>
          <w:spacing w:val="2"/>
          <w:w w:val="100"/>
          <w:position w:val="1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D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c</w:t>
      </w:r>
      <w:r>
        <w:rPr>
          <w:rFonts w:cs="Calibri" w:hAnsi="Calibri" w:eastAsia="Calibri" w:ascii="Calibri"/>
          <w:b/>
          <w:color w:val="4F81BC"/>
          <w:spacing w:val="2"/>
          <w:w w:val="100"/>
          <w:position w:val="1"/>
          <w:sz w:val="18"/>
          <w:szCs w:val="18"/>
        </w:rPr>
        <w:t>t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position w:val="1"/>
          <w:sz w:val="18"/>
          <w:szCs w:val="18"/>
        </w:rPr>
        <w:t>o</w:t>
      </w:r>
      <w:r>
        <w:rPr>
          <w:rFonts w:cs="Calibri" w:hAnsi="Calibri" w:eastAsia="Calibri" w:ascii="Calibri"/>
          <w:b/>
          <w:color w:val="4F81BC"/>
          <w:spacing w:val="2"/>
          <w:w w:val="100"/>
          <w:position w:val="1"/>
          <w:sz w:val="18"/>
          <w:szCs w:val="18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position w:val="1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position w:val="1"/>
          <w:sz w:val="18"/>
          <w:szCs w:val="18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70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*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strai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t: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270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toàn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ẹ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6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7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Alg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rit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h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 w:lineRule="auto" w:line="276"/>
        <w:ind w:left="548" w:right="775" w:firstLine="36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oán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hông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oán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ữ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như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ở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õ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hân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ộ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rõ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ồ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n&gt;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uto" w:line="275"/>
        <w:ind w:left="548" w:right="682" w:firstLine="36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trình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toán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tay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tí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ơng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ì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ho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toán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ồ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ổi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ó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sang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ơng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trình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máy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Ví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ụ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628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7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9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cum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B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rea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k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w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2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7.1.1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ni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6" w:lineRule="auto" w:line="276"/>
        <w:ind w:left="1628" w:right="773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ment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way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ment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many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small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arts.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ach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art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and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fin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tree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7.1.2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ne</w:t>
      </w:r>
      <w:r>
        <w:rPr>
          <w:rFonts w:cs="Cambria" w:hAnsi="Cambria" w:eastAsia="Cambria" w:ascii="Cambria"/>
          <w:b/>
          <w:spacing w:val="-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b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9" w:lineRule="auto" w:line="274"/>
        <w:ind w:left="1628" w:right="1273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ment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uite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must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constr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ment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using.</w:t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5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7.1.3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lut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9"/>
        <w:ind w:left="162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oblem,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sho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ld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s: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/>
        <w:ind w:left="198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onve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(save)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ile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html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ty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using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Mic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oso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3"/>
        <w:ind w:left="234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Wo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save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Web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ilt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tabs>
          <w:tab w:pos="2340" w:val="left"/>
        </w:tabs>
        <w:jc w:val="left"/>
        <w:spacing w:before="21" w:lineRule="auto" w:line="259"/>
        <w:ind w:left="2348" w:right="1097" w:hanging="361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  <w:tab/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mpo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tml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ile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ecto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ctu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men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198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tml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ile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2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3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…,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3"/>
        <w:ind w:left="234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image,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3"/>
        <w:ind w:left="198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ave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lo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1"/>
        <w:ind w:left="234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leA: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3"/>
        <w:ind w:left="234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--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1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1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1"/>
        <w:ind w:left="234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-----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1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3"/>
        <w:ind w:left="234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-----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2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1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2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1"/>
        <w:ind w:left="2348"/>
        <w:sectPr>
          <w:pgMar w:header="0" w:footer="796" w:top="1300" w:bottom="280" w:left="1440" w:right="600"/>
          <w:pgSz w:w="11920" w:h="16840"/>
        </w:sectPr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--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2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2</w:t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73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7.1.4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x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y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9"/>
        <w:ind w:left="1988"/>
      </w:pPr>
      <w:r>
        <w:rPr>
          <w:rFonts w:cs="Cambria" w:hAnsi="Cambria" w:eastAsia="Cambria" w:ascii="Cambria"/>
          <w:sz w:val="24"/>
          <w:szCs w:val="24"/>
        </w:rPr>
        <w:t>-</w:t>
      </w:r>
      <w:r>
        <w:rPr>
          <w:rFonts w:cs="Cambria" w:hAnsi="Cambria" w:eastAsia="Cambria" w:ascii="Cambria"/>
          <w:sz w:val="24"/>
          <w:szCs w:val="24"/>
        </w:rPr>
        <w:t>    </w:t>
      </w:r>
      <w:r>
        <w:rPr>
          <w:rFonts w:cs="Cambria" w:hAnsi="Cambria" w:eastAsia="Cambria" w:ascii="Cambria"/>
          <w:spacing w:val="17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sz w:val="24"/>
          <w:szCs w:val="24"/>
        </w:rPr>
        <w:t>otal,</w:t>
      </w:r>
      <w:r>
        <w:rPr>
          <w:rFonts w:cs="Cambria" w:hAnsi="Cambria" w:eastAsia="Cambria" w:ascii="Cambria"/>
          <w:spacing w:val="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sz w:val="24"/>
          <w:szCs w:val="24"/>
        </w:rPr>
        <w:t>complexi</w:t>
      </w:r>
      <w:r>
        <w:rPr>
          <w:rFonts w:cs="Cambria" w:hAnsi="Cambria" w:eastAsia="Cambria" w:ascii="Cambria"/>
          <w:spacing w:val="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sz w:val="24"/>
          <w:szCs w:val="24"/>
        </w:rPr>
        <w:t>this</w:t>
      </w:r>
      <w:r>
        <w:rPr>
          <w:rFonts w:cs="Cambria" w:hAnsi="Cambria" w:eastAsia="Cambria" w:ascii="Cambria"/>
          <w:spacing w:val="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sz w:val="24"/>
          <w:szCs w:val="24"/>
        </w:rPr>
        <w:t>hm</w:t>
      </w:r>
      <w:r>
        <w:rPr>
          <w:rFonts w:cs="Cambria" w:hAnsi="Cambria" w:eastAsia="Cambria" w:ascii="Cambria"/>
          <w:spacing w:val="-1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sz w:val="24"/>
          <w:szCs w:val="24"/>
        </w:rPr>
        <w:t>is</w:t>
      </w:r>
      <w:r>
        <w:rPr>
          <w:rFonts w:cs="Cambria" w:hAnsi="Cambria" w:eastAsia="Cambria" w:ascii="Cambria"/>
          <w:spacing w:val="4"/>
          <w:sz w:val="24"/>
          <w:szCs w:val="24"/>
        </w:rPr>
        <w:t> </w:t>
      </w:r>
      <w:r>
        <w:pict>
          <v:shape type="#_x0000_t75" style="width:17.25pt;height:15.75pt">
            <v:imagedata o:title="" r:id="rId32"/>
          </v:shape>
        </w:pict>
      </w:r>
      <w:r>
        <w:rPr>
          <w:rFonts w:cs="Cambria" w:hAnsi="Cambria" w:eastAsia="Cambria" w:ascii="Cambria"/>
          <w:spacing w:val="0"/>
          <w:position w:val="0"/>
          <w:sz w:val="24"/>
          <w:szCs w:val="24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24"/>
        <w:ind w:left="1808"/>
        <w:sectPr>
          <w:pgMar w:header="0" w:footer="796" w:top="1320" w:bottom="280" w:left="1440" w:right="1420"/>
          <w:pgSz w:w="11920" w:h="16840"/>
        </w:sectPr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7.1.5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-2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w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t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footer="0" w:header="0" w:top="1560" w:bottom="280" w:left="1680" w:right="1680"/>
          <w:footerReference w:type="default" r:id="rId33"/>
          <w:pgSz w:w="11920" w:h="16840"/>
        </w:sectPr>
      </w:pPr>
      <w:r>
        <w:pict>
          <v:group style="position:absolute;margin-left:77.524pt;margin-top:70.5499pt;width:441.23pt;height:765.6pt;mso-position-horizontal-relative:page;mso-position-vertical-relative:page;z-index:-3214" coordorigin="1550,1411" coordsize="8825,15312">
            <v:group style="position:absolute;left:1560;top:15850;width:8805;height:0" coordorigin="1560,15850" coordsize="8805,0">
              <v:shape style="position:absolute;left:1560;top:15850;width:8805;height:0" coordorigin="1560,15850" coordsize="8805,0" path="m1560,15850l10365,15850e" filled="f" stroked="t" strokeweight="0.34005pt" strokecolor="#4F81BC">
                <v:path arrowok="t"/>
              </v:shape>
              <v:group style="position:absolute;left:1560;top:16205;width:8805;height:0" coordorigin="1560,16205" coordsize="8805,0">
                <v:shape style="position:absolute;left:1560;top:16205;width:8805;height:0" coordorigin="1560,16205" coordsize="8805,0" path="m1560,16205l10365,16205e" filled="f" stroked="t" strokeweight="0.33999pt" strokecolor="#4F81BC">
                  <v:path arrowok="t"/>
                </v:shape>
                <v:group style="position:absolute;left:1560;top:15852;width:8805;height:350" coordorigin="1560,15852" coordsize="8805,350">
                  <v:shape style="position:absolute;left:1560;top:15852;width:8805;height:350" coordorigin="1560,15852" coordsize="8805,350" path="m1560,16202l10365,16202,10365,15852,1560,15852,1560,16202xe" filled="t" fillcolor="#4F81BC" stroked="f">
                    <v:path arrowok="t"/>
                    <v:fill/>
                  </v:shape>
                  <v:shape type="#_x0000_t75" style="position:absolute;left:2760;top:1411;width:7236;height:15312">
                    <v:imagedata o:title="" r:id="rId34"/>
                  </v:shape>
                </v:group>
              </v:group>
            </v:group>
            <w10:wrap type="none"/>
          </v:group>
        </w:pict>
      </w:r>
      <w:r>
        <w:pict>
          <v:shape type="#_x0000_t202" style="position:absolute;margin-left:138pt;margin-top:70.5499pt;width:361.8pt;height:765.6pt;mso-position-horizontal-relative:page;mso-position-vertical-relative:page;z-index:-3215" filled="f" stroked="f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6"/>
                      <w:szCs w:val="26"/>
                    </w:rPr>
                    <w:jc w:val="left"/>
                    <w:spacing w:before="19" w:lineRule="exact" w:line="260"/>
                  </w:pPr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rPr>
                      <w:rFonts w:cs="Calibri" w:hAnsi="Calibri" w:eastAsia="Calibri" w:ascii="Calibri"/>
                      <w:sz w:val="22"/>
                      <w:szCs w:val="22"/>
                    </w:rPr>
                    <w:jc w:val="left"/>
                    <w:ind w:left="1981"/>
                  </w:pPr>
                  <w:r>
                    <w:rPr>
                      <w:rFonts w:cs="Calibri" w:hAnsi="Calibri" w:eastAsia="Calibri" w:ascii="Calibri"/>
                      <w:color w:val="FFFFFF"/>
                      <w:spacing w:val="1"/>
                      <w:w w:val="100"/>
                      <w:sz w:val="22"/>
                      <w:szCs w:val="22"/>
                    </w:rPr>
                    <w:t>P</w:t>
                  </w:r>
                  <w:r>
                    <w:rPr>
                      <w:rFonts w:cs="Calibri" w:hAnsi="Calibri" w:eastAsia="Calibri" w:ascii="Calibri"/>
                      <w:color w:val="FFFFFF"/>
                      <w:spacing w:val="0"/>
                      <w:w w:val="100"/>
                      <w:sz w:val="22"/>
                      <w:szCs w:val="22"/>
                    </w:rPr>
                    <w:t>A</w:t>
                  </w:r>
                  <w:r>
                    <w:rPr>
                      <w:rFonts w:cs="Calibri" w:hAnsi="Calibri" w:eastAsia="Calibri" w:ascii="Calibri"/>
                      <w:color w:val="FFFFFF"/>
                      <w:spacing w:val="-1"/>
                      <w:w w:val="100"/>
                      <w:sz w:val="22"/>
                      <w:szCs w:val="22"/>
                    </w:rPr>
                    <w:t>G</w:t>
                  </w:r>
                  <w:r>
                    <w:rPr>
                      <w:rFonts w:cs="Calibri" w:hAnsi="Calibri" w:eastAsia="Calibri" w:ascii="Calibri"/>
                      <w:color w:val="FFFFFF"/>
                      <w:spacing w:val="0"/>
                      <w:w w:val="100"/>
                      <w:sz w:val="22"/>
                      <w:szCs w:val="22"/>
                    </w:rPr>
                    <w:t>E</w:t>
                  </w:r>
                  <w:r>
                    <w:rPr>
                      <w:rFonts w:cs="Calibri" w:hAnsi="Calibri" w:eastAsia="Calibri" w:ascii="Calibri"/>
                      <w:color w:val="FFFFFF"/>
                      <w:spacing w:val="0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Calibri" w:hAnsi="Calibri" w:eastAsia="Calibri" w:ascii="Calibri"/>
                      <w:color w:val="FFFFFF"/>
                      <w:spacing w:val="47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Calibri" w:hAnsi="Calibri" w:eastAsia="Calibri" w:ascii="Calibri"/>
                      <w:color w:val="FFFFFF"/>
                      <w:spacing w:val="1"/>
                      <w:w w:val="100"/>
                      <w:sz w:val="22"/>
                      <w:szCs w:val="22"/>
                    </w:rPr>
                    <w:t>\</w:t>
                  </w:r>
                  <w:r>
                    <w:rPr>
                      <w:rFonts w:cs="Calibri" w:hAnsi="Calibri" w:eastAsia="Calibri" w:ascii="Calibri"/>
                      <w:color w:val="FFFFFF"/>
                      <w:spacing w:val="0"/>
                      <w:w w:val="100"/>
                      <w:sz w:val="22"/>
                      <w:szCs w:val="22"/>
                    </w:rPr>
                    <w:t>*</w:t>
                  </w:r>
                  <w:r>
                    <w:rPr>
                      <w:rFonts w:cs="Calibri" w:hAnsi="Calibri" w:eastAsia="Calibri" w:ascii="Calibri"/>
                      <w:color w:val="FFFFFF"/>
                      <w:spacing w:val="-1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Calibri" w:hAnsi="Calibri" w:eastAsia="Calibri" w:ascii="Calibri"/>
                      <w:color w:val="FFFFFF"/>
                      <w:spacing w:val="1"/>
                      <w:w w:val="100"/>
                      <w:sz w:val="22"/>
                      <w:szCs w:val="22"/>
                    </w:rPr>
                    <w:t>M</w:t>
                  </w:r>
                  <w:r>
                    <w:rPr>
                      <w:rFonts w:cs="Calibri" w:hAnsi="Calibri" w:eastAsia="Calibri" w:ascii="Calibri"/>
                      <w:color w:val="FFFFFF"/>
                      <w:spacing w:val="0"/>
                      <w:w w:val="100"/>
                      <w:sz w:val="22"/>
                      <w:szCs w:val="22"/>
                    </w:rPr>
                    <w:t>E</w:t>
                  </w:r>
                  <w:r>
                    <w:rPr>
                      <w:rFonts w:cs="Calibri" w:hAnsi="Calibri" w:eastAsia="Calibri" w:ascii="Calibri"/>
                      <w:color w:val="FFFFFF"/>
                      <w:spacing w:val="-2"/>
                      <w:w w:val="100"/>
                      <w:sz w:val="22"/>
                      <w:szCs w:val="22"/>
                    </w:rPr>
                    <w:t>R</w:t>
                  </w:r>
                  <w:r>
                    <w:rPr>
                      <w:rFonts w:cs="Calibri" w:hAnsi="Calibri" w:eastAsia="Calibri" w:ascii="Calibri"/>
                      <w:color w:val="FFFFFF"/>
                      <w:spacing w:val="0"/>
                      <w:w w:val="100"/>
                      <w:sz w:val="22"/>
                      <w:szCs w:val="22"/>
                    </w:rPr>
                    <w:t>GEFO</w:t>
                  </w:r>
                  <w:r>
                    <w:rPr>
                      <w:rFonts w:cs="Calibri" w:hAnsi="Calibri" w:eastAsia="Calibri" w:ascii="Calibri"/>
                      <w:color w:val="FFFFFF"/>
                      <w:spacing w:val="-3"/>
                      <w:w w:val="100"/>
                      <w:sz w:val="22"/>
                      <w:szCs w:val="22"/>
                    </w:rPr>
                    <w:t>R</w:t>
                  </w:r>
                  <w:r>
                    <w:rPr>
                      <w:rFonts w:cs="Calibri" w:hAnsi="Calibri" w:eastAsia="Calibri" w:ascii="Calibri"/>
                      <w:color w:val="FFFFFF"/>
                      <w:spacing w:val="1"/>
                      <w:w w:val="100"/>
                      <w:sz w:val="22"/>
                      <w:szCs w:val="22"/>
                    </w:rPr>
                    <w:t>M</w:t>
                  </w:r>
                  <w:r>
                    <w:rPr>
                      <w:rFonts w:cs="Calibri" w:hAnsi="Calibri" w:eastAsia="Calibri" w:ascii="Calibri"/>
                      <w:color w:val="FFFFFF"/>
                      <w:spacing w:val="0"/>
                      <w:w w:val="100"/>
                      <w:sz w:val="22"/>
                      <w:szCs w:val="22"/>
                    </w:rPr>
                    <w:t>AT</w:t>
                  </w:r>
                  <w:r>
                    <w:rPr>
                      <w:rFonts w:cs="Calibri" w:hAnsi="Calibri" w:eastAsia="Calibri" w:ascii="Calibri"/>
                      <w:color w:val="FFFFFF"/>
                      <w:spacing w:val="-1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Calibri" w:hAnsi="Calibri" w:eastAsia="Calibri" w:ascii="Calibri"/>
                      <w:color w:val="FFFFFF"/>
                      <w:spacing w:val="0"/>
                      <w:w w:val="100"/>
                      <w:sz w:val="22"/>
                      <w:szCs w:val="22"/>
                    </w:rPr>
                    <w:t>1</w:t>
                  </w:r>
                  <w:r>
                    <w:rPr>
                      <w:rFonts w:cs="Calibri" w:hAnsi="Calibri" w:eastAsia="Calibri" w:ascii="Calibri"/>
                      <w:color w:val="000000"/>
                      <w:spacing w:val="0"/>
                      <w:w w:val="100"/>
                      <w:sz w:val="22"/>
                      <w:szCs w:val="22"/>
                    </w:rPr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72"/>
        <w:ind w:left="548"/>
      </w:pP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F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14: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B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eak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wn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me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b/>
          <w:color w:val="4F81BC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f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l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w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c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center"/>
        <w:ind w:left="1313" w:right="5207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7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6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Str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ng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son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7.2.1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   </w:t>
      </w:r>
      <w:r>
        <w:rPr>
          <w:rFonts w:cs="Cambria" w:hAnsi="Cambria" w:eastAsia="Cambria" w:ascii="Cambria"/>
          <w:b/>
          <w:spacing w:val="28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ne</w:t>
      </w:r>
      <w:r>
        <w:rPr>
          <w:rFonts w:cs="Cambria" w:hAnsi="Cambria" w:eastAsia="Cambria" w:ascii="Cambria"/>
          <w:b/>
          <w:spacing w:val="-8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b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6"/>
        <w:ind w:left="198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Gi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two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strings.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alc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late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heir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t.</w:t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7.2.2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   </w:t>
      </w:r>
      <w:r>
        <w:rPr>
          <w:rFonts w:cs="Cambria" w:hAnsi="Cambria" w:eastAsia="Cambria" w:ascii="Cambria"/>
          <w:b/>
          <w:spacing w:val="28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q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nt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tabs>
          <w:tab w:pos="2340" w:val="left"/>
        </w:tabs>
        <w:jc w:val="left"/>
        <w:spacing w:before="79" w:lineRule="auto" w:line="258"/>
        <w:ind w:left="2348" w:right="63" w:hanging="361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  <w:tab/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Robustn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changes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same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but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erent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reco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simila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/>
        <w:ind w:left="198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e: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not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in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1"/>
        <w:ind w:left="2348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ish,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but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many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es.</w:t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7.2.3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   </w:t>
      </w:r>
      <w:r>
        <w:rPr>
          <w:rFonts w:cs="Cambria" w:hAnsi="Cambria" w:eastAsia="Cambria" w:ascii="Cambria"/>
          <w:b/>
          <w:spacing w:val="28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lut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9"/>
        <w:ind w:left="198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many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list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s.</w:t>
      </w:r>
    </w:p>
    <w:p>
      <w:pPr>
        <w:rPr>
          <w:rFonts w:cs="Cambria" w:hAnsi="Cambria" w:eastAsia="Cambria" w:ascii="Cambria"/>
          <w:sz w:val="24"/>
          <w:szCs w:val="24"/>
        </w:rPr>
        <w:tabs>
          <w:tab w:pos="2340" w:val="left"/>
        </w:tabs>
        <w:jc w:val="left"/>
        <w:spacing w:before="23" w:lineRule="auto" w:line="258"/>
        <w:ind w:left="2348" w:right="246" w:hanging="361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  <w:tab/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fi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out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ow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many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j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acent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acter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irs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tabs>
          <w:tab w:pos="2340" w:val="left"/>
        </w:tabs>
        <w:jc w:val="left"/>
        <w:spacing w:before="2" w:lineRule="auto" w:line="258"/>
        <w:ind w:left="2348" w:right="205" w:hanging="361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  <w:tab/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nct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i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irs</w:t>
      </w:r>
      <w:r>
        <w:rPr>
          <w:rFonts w:cs="Cambria" w:hAnsi="Cambria" w:eastAsia="Cambria" w:ascii="Cambria"/>
          <w:i/>
          <w:spacing w:val="-3"/>
          <w:w w:val="100"/>
          <w:sz w:val="24"/>
          <w:szCs w:val="24"/>
        </w:rPr>
        <w:t>(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s)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list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j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acent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aracter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stri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i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198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hen,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elow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calc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late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7"/>
        <w:ind w:left="2410"/>
      </w:pPr>
      <w:r>
        <w:pict>
          <v:shape type="#_x0000_t75" style="width:252.7pt;height:32.3pt">
            <v:imagedata o:title="" r:id="rId3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808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7.2.4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   </w:t>
      </w:r>
      <w:r>
        <w:rPr>
          <w:rFonts w:cs="Cambria" w:hAnsi="Cambria" w:eastAsia="Cambria" w:ascii="Cambria"/>
          <w:b/>
          <w:spacing w:val="28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x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9"/>
        <w:ind w:left="198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alcu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matching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2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strings: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nce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5"/>
        <w:ind w:left="234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2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s: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1"/>
        <w:ind w:left="3068"/>
      </w:pPr>
      <w:r>
        <w:pict>
          <v:group style="position:absolute;margin-left:281.15pt;margin-top:1.34234pt;width:10.45pt;height:31.55pt;mso-position-horizontal-relative:page;mso-position-vertical-relative:paragraph;z-index:-3213" coordorigin="5623,27" coordsize="209,631">
            <v:shape type="#_x0000_t75" style="position:absolute;left:5623;top:27;width:195;height:300">
              <v:imagedata o:title="" r:id="rId36"/>
            </v:shape>
            <v:shape type="#_x0000_t75" style="position:absolute;left:5638;top:358;width:194;height:300">
              <v:imagedata o:title="" r:id="rId37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+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37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31"/>
        <w:ind w:left="306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+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3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8"/>
        <w:ind w:left="2348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string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list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j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acent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acter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s: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3"/>
        <w:ind w:left="3068"/>
      </w:pPr>
      <w:r>
        <w:pict>
          <v:group style="position:absolute;margin-left:289.2pt;margin-top:1.45234pt;width:121.45pt;height:31.55pt;mso-position-horizontal-relative:page;mso-position-vertical-relative:paragraph;z-index:-3212" coordorigin="5784,29" coordsize="2429,631">
            <v:shape type="#_x0000_t75" style="position:absolute;left:5784;top:29;width:2386;height:300">
              <v:imagedata o:title="" r:id="rId38"/>
            </v:shape>
            <v:shape type="#_x0000_t75" style="position:absolute;left:5798;top:360;width:2415;height:300">
              <v:imagedata o:title="" r:id="rId39"/>
            </v:shape>
            <w10:wrap type="none"/>
          </v:group>
        </w:pict>
      </w: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+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31"/>
        <w:ind w:left="306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+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8"/>
        <w:ind w:left="2348"/>
        <w:sectPr>
          <w:pgMar w:header="0" w:footer="0" w:top="1320" w:bottom="280" w:left="1440" w:right="1060"/>
          <w:pgSz w:w="11920" w:h="16840"/>
        </w:sectPr>
      </w:pPr>
      <w:r>
        <w:pict>
          <v:group style="position:absolute;margin-left:99.35pt;margin-top:16.4523pt;width:430.2pt;height:63.6pt;mso-position-horizontal-relative:page;mso-position-vertical-relative:paragraph;z-index:-3211" coordorigin="1987,329" coordsize="8604,1272">
            <v:shape type="#_x0000_t75" style="position:absolute;left:2162;top:329;width:8429;height:646">
              <v:imagedata o:title="" r:id="rId40"/>
            </v:shape>
            <v:shape type="#_x0000_t75" style="position:absolute;left:1987;top:1015;width:2011;height:586">
              <v:imagedata o:title="" r:id="rId41"/>
            </v:shape>
            <w10:wrap type="none"/>
          </v:group>
        </w:pic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-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   </w:t>
      </w:r>
      <w:r>
        <w:rPr>
          <w:rFonts w:cs="Cambria" w:hAnsi="Cambria" w:eastAsia="Cambria" w:ascii="Cambria"/>
          <w:spacing w:val="16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alcu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t.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spacing w:before="9"/>
        <w:ind w:left="639"/>
      </w:pP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.</w:t>
      </w:r>
      <w:r>
        <w:rPr>
          <w:rFonts w:cs="Cambria" w:hAnsi="Cambria" w:eastAsia="Cambria" w:ascii="Cambria"/>
          <w:b/>
          <w:spacing w:val="-11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Sy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tem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Im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l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m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entati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&amp;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s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t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8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1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ntr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cti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00"/>
        <w:ind w:left="1359"/>
      </w:pP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0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v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erview</w:t>
      </w:r>
      <w:r>
        <w:rPr>
          <w:rFonts w:cs="Cambria" w:hAnsi="Cambria" w:eastAsia="Cambria" w:ascii="Cambria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  <w:sectPr>
          <w:pgMar w:header="0" w:footer="0" w:top="1560" w:bottom="280" w:left="1440" w:right="600"/>
          <w:pgSz w:w="11920" w:h="16840"/>
        </w:sectPr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/>
        <w:ind w:left="908" w:right="-56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tLeast" w:line="320"/>
        <w:ind w:right="746"/>
        <w:sectPr>
          <w:type w:val="continuous"/>
          <w:pgSz w:w="11920" w:h="16840"/>
          <w:pgMar w:top="1300" w:bottom="280" w:left="1440" w:right="600"/>
          <w:cols w:num="2" w:equalWidth="off">
            <w:col w:w="1437" w:space="191"/>
            <w:col w:w="8252"/>
          </w:cols>
        </w:sectPr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detail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all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cess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about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lemen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ion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and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5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lans,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cases,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isks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ons.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1359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Te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App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162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ơng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pháp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thử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black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x,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x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2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abase</w:t>
      </w:r>
      <w:r>
        <w:rPr>
          <w:rFonts w:cs="Cambria" w:hAnsi="Cambria" w:eastAsia="Cambria" w:ascii="Cambria"/>
          <w:b/>
          <w:spacing w:val="-14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Rela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ons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h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-2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Di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am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359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Phy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Di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90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cài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đặ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thướ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ho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ễ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ọ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</w:p>
    <w:p>
      <w:pPr>
        <w:rPr>
          <w:rFonts w:cs="Cambria" w:hAnsi="Cambria" w:eastAsia="Cambria" w:ascii="Cambria"/>
          <w:sz w:val="24"/>
          <w:szCs w:val="24"/>
        </w:rPr>
        <w:jc w:val="center"/>
        <w:spacing w:before="42"/>
        <w:ind w:left="510" w:right="5401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ọ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ườ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xem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tài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u&gt;</w:t>
      </w:r>
    </w:p>
    <w:p>
      <w:pPr>
        <w:rPr>
          <w:rFonts w:cs="Cambria" w:hAnsi="Cambria" w:eastAsia="Cambria" w:ascii="Cambria"/>
          <w:sz w:val="24"/>
          <w:szCs w:val="24"/>
        </w:rPr>
        <w:jc w:val="center"/>
        <w:spacing w:before="45"/>
        <w:ind w:left="2817" w:right="2803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gure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5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hy</w:t>
      </w:r>
      <w:r>
        <w:rPr>
          <w:rFonts w:cs="Cambria" w:hAnsi="Cambria" w:eastAsia="Cambria" w:ascii="Cambria"/>
          <w:b/>
          <w:spacing w:val="3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b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gr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00"/>
        <w:ind w:left="1359"/>
      </w:pP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0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ta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ion</w:t>
      </w:r>
      <w:r>
        <w:rPr>
          <w:rFonts w:cs="Cambria" w:hAnsi="Cambria" w:eastAsia="Cambria" w:ascii="Cambria"/>
          <w:b/>
          <w:spacing w:val="-2"/>
          <w:w w:val="100"/>
          <w:position w:val="-1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8"/>
          <w:szCs w:val="28"/>
        </w:rPr>
        <w:t>ry</w:t>
      </w:r>
      <w:r>
        <w:rPr>
          <w:rFonts w:cs="Cambria" w:hAnsi="Cambria" w:eastAsia="Cambria" w:ascii="Cambria"/>
          <w:spacing w:val="0"/>
          <w:w w:val="100"/>
          <w:position w:val="0"/>
          <w:sz w:val="28"/>
          <w:szCs w:val="28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8" w:hRule="exact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di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20" w:hRule="exact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me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les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spacing w:before="26" w:lineRule="exact" w:line="260"/>
        <w:ind w:left="3491" w:right="3482"/>
      </w:pP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ble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4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: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-1"/>
          <w:w w:val="100"/>
          <w:position w:val="-1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position w:val="-1"/>
          <w:sz w:val="24"/>
          <w:szCs w:val="24"/>
        </w:rPr>
        <w:t>ry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93" w:hRule="exact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234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493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At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bu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765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escr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481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om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1" w:lineRule="exact" w:line="280"/>
              <w:ind w:left="121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74" w:hRule="exact"/>
        </w:trPr>
        <w:tc>
          <w:tcPr>
            <w:tcW w:w="18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Role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eID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{PK}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before="3" w:lineRule="exact" w:line="280"/>
              <w:ind w:left="102" w:right="17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q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ue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e,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auto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eme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t.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8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No</w:t>
            </w:r>
          </w:p>
        </w:tc>
      </w:tr>
      <w:tr>
        <w:trPr>
          <w:trHeight w:val="290" w:hRule="exact"/>
        </w:trPr>
        <w:tc>
          <w:tcPr>
            <w:tcW w:w="1810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Name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Ro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l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ame.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ha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spacing w:val="2"/>
                <w:w w:val="100"/>
                <w:sz w:val="24"/>
                <w:szCs w:val="24"/>
              </w:rPr>
              <w:t>(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2</w:t>
            </w:r>
            <w:r>
              <w:rPr>
                <w:rFonts w:cs="Cambria" w:hAnsi="Cambria" w:eastAsia="Cambria" w:ascii="Cambria"/>
                <w:spacing w:val="-1"/>
                <w:w w:val="100"/>
                <w:sz w:val="24"/>
                <w:szCs w:val="24"/>
              </w:rPr>
              <w:t>0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)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  <w:t>No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/>
        <w:ind w:left="2994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ble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5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At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bu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32"/>
          <w:szCs w:val="32"/>
        </w:rPr>
        <w:jc w:val="center"/>
        <w:ind w:left="864" w:right="5154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3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-2"/>
          <w:w w:val="100"/>
          <w:sz w:val="32"/>
          <w:szCs w:val="32"/>
        </w:rPr>
        <w:t>f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a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-19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3"/>
          <w:w w:val="99"/>
          <w:sz w:val="32"/>
          <w:szCs w:val="32"/>
        </w:rPr>
        <w:t>M</w:t>
      </w:r>
      <w:r>
        <w:rPr>
          <w:rFonts w:cs="Cambria" w:hAnsi="Cambria" w:eastAsia="Cambria" w:ascii="Cambria"/>
          <w:b/>
          <w:spacing w:val="3"/>
          <w:w w:val="99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99"/>
          <w:sz w:val="32"/>
          <w:szCs w:val="32"/>
        </w:rPr>
        <w:t>asures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 w:lineRule="auto" w:line="274"/>
        <w:ind w:left="908" w:right="373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nhóm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ước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ợng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đạ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359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Clust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ring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erfo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ma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tabs>
          <w:tab w:pos="1700" w:val="left"/>
        </w:tabs>
        <w:jc w:val="left"/>
        <w:spacing w:before="3" w:lineRule="auto" w:line="257"/>
        <w:ind w:left="1719" w:right="1512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  <w:t>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med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Al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lexity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(n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*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*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*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)</w:t>
      </w:r>
    </w:p>
    <w:p>
      <w:pPr>
        <w:rPr>
          <w:rFonts w:cs="Cambria" w:hAnsi="Cambria" w:eastAsia="Cambria" w:ascii="Cambria"/>
          <w:sz w:val="24"/>
          <w:szCs w:val="24"/>
        </w:rPr>
        <w:jc w:val="center"/>
        <w:spacing w:before="3"/>
        <w:ind w:left="1585" w:right="576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ber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oin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</w:p>
    <w:p>
      <w:pPr>
        <w:rPr>
          <w:rFonts w:cs="Cambria" w:hAnsi="Cambria" w:eastAsia="Cambria" w:ascii="Cambria"/>
          <w:sz w:val="24"/>
          <w:szCs w:val="24"/>
        </w:rPr>
        <w:jc w:val="center"/>
        <w:spacing w:before="2"/>
        <w:ind w:left="1588" w:right="5723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number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"/>
        <w:ind w:left="1628"/>
        <w:sectPr>
          <w:type w:val="continuous"/>
          <w:pgSz w:w="11920" w:h="16840"/>
          <w:pgMar w:top="1300" w:bottom="280" w:left="1440" w:right="600"/>
        </w:sectPr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number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2"/>
        <w:ind w:left="1628"/>
      </w:pPr>
      <w:r>
        <w:rPr>
          <w:rFonts w:cs="Courier New" w:hAnsi="Courier New" w:eastAsia="Courier New" w:ascii="Courier New"/>
          <w:spacing w:val="0"/>
          <w:w w:val="100"/>
          <w:sz w:val="24"/>
          <w:szCs w:val="24"/>
        </w:rPr>
        <w:t>o</w:t>
      </w:r>
      <w:r>
        <w:rPr>
          <w:rFonts w:cs="Courier New" w:hAnsi="Courier New" w:eastAsia="Courier New" w:ascii="Courier New"/>
          <w:spacing w:val="7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number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tri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utes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(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3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)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uto" w:line="278"/>
        <w:ind w:left="1628" w:right="62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ost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ocess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can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load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igit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z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a.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auto" w:line="276"/>
        <w:ind w:left="1628" w:right="765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ill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amatically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se.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this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oj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ab</w:t>
      </w:r>
      <w:r>
        <w:rPr>
          <w:rFonts w:cs="Cambria" w:hAnsi="Cambria" w:eastAsia="Cambria" w:ascii="Cambria"/>
          <w:spacing w:val="-3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5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z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K-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cce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ocess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complet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1628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clustering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by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ime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acce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le.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4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Test</w:t>
      </w:r>
      <w:r>
        <w:rPr>
          <w:rFonts w:cs="Cambria" w:hAnsi="Cambria" w:eastAsia="Cambria" w:ascii="Cambria"/>
          <w:b/>
          <w:spacing w:val="-5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Plan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126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ose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this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ction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erify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hat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mee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42" w:lineRule="auto" w:line="276"/>
        <w:ind w:left="1268" w:right="839"/>
      </w:pP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ec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ficat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other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ui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eme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fo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lo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art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ill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escri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tu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hich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ill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not.</w:t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359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4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ea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ur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be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ed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90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nă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359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4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F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ea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ur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not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be</w:t>
      </w:r>
      <w:r>
        <w:rPr>
          <w:rFonts w:cs="Cambria" w:hAnsi="Cambria" w:eastAsia="Cambria" w:ascii="Cambria"/>
          <w:b/>
          <w:spacing w:val="-4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te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908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nă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hông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908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5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Sys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em</w:t>
      </w:r>
      <w:r>
        <w:rPr>
          <w:rFonts w:cs="Cambria" w:hAnsi="Cambria" w:eastAsia="Cambria" w:ascii="Cambria"/>
          <w:b/>
          <w:spacing w:val="-11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Tes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t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n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-10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Test</w:t>
      </w:r>
      <w:r>
        <w:rPr>
          <w:rFonts w:cs="Cambria" w:hAnsi="Cambria" w:eastAsia="Cambria" w:ascii="Cambria"/>
          <w:b/>
          <w:spacing w:val="-5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C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ase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60"/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&lt;Nên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v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workf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ow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í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ă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ẽ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est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hì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ung,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-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1704"/>
      </w:pP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g,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chú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b/>
          <w:spacing w:val="-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à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2"/>
          <w:w w:val="100"/>
          <w:sz w:val="24"/>
          <w:szCs w:val="24"/>
        </w:rPr>
        <w:t>á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g,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q</w:t>
      </w:r>
      <w:r>
        <w:rPr>
          <w:rFonts w:cs="Cambria" w:hAnsi="Cambria" w:eastAsia="Cambria" w:ascii="Cambria"/>
          <w:b/>
          <w:spacing w:val="-2"/>
          <w:w w:val="100"/>
          <w:sz w:val="24"/>
          <w:szCs w:val="24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ép&gt;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8"/>
        <w:sectPr>
          <w:pgMar w:header="0" w:footer="0" w:top="1320" w:bottom="280" w:left="1440" w:right="1040"/>
          <w:pgSz w:w="11920" w:h="16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Ví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ụ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3"/>
        <w:ind w:left="547"/>
      </w:pPr>
      <w:r>
        <w:pict>
          <v:shape type="#_x0000_t75" style="width:439.2pt;height:505.1pt">
            <v:imagedata o:title="" r:id="rId4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/>
        <w:ind w:left="2948"/>
        <w:sectPr>
          <w:pgMar w:footer="284" w:header="0" w:top="1300" w:bottom="280" w:left="1440" w:right="1020"/>
          <w:footerReference w:type="default" r:id="rId42"/>
          <w:pgSz w:w="11920" w:h="16840"/>
        </w:sectPr>
      </w:pP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F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gure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6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ue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Member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ore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4"/>
          <w:szCs w:val="24"/>
        </w:rPr>
        <w:t>Flow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8" w:lineRule="exact" w:line="260"/>
        <w:ind w:left="-22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2093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5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9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Te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2679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5.1.1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h</w:t>
      </w:r>
      <w:r>
        <w:rPr>
          <w:rFonts w:cs="Cambria" w:hAnsi="Cambria" w:eastAsia="Cambria" w:ascii="Cambria"/>
          <w:b/>
          <w:spacing w:val="-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v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t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3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57" w:hRule="exact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center"/>
              <w:ind w:left="254" w:right="253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ID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center"/>
              <w:spacing w:lineRule="exact" w:line="260"/>
              <w:ind w:left="199" w:right="206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Test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center"/>
              <w:spacing w:before="45"/>
              <w:ind w:left="71" w:right="78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escr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501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Test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rocedure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724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x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pe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-3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utp</w:t>
            </w:r>
            <w:r>
              <w:rPr>
                <w:rFonts w:cs="Cambria" w:hAnsi="Cambria" w:eastAsia="Cambria" w:ascii="Cambria"/>
                <w:b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center"/>
              <w:spacing w:lineRule="exact" w:line="260"/>
              <w:ind w:left="143" w:right="146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-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est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Case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center"/>
              <w:spacing w:before="45"/>
              <w:ind w:left="263" w:right="269"/>
            </w:pP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epe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dence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41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lt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77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Test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Cambria" w:hAnsi="Cambria" w:eastAsia="Cambria" w:ascii="Cambria"/>
                <w:b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Cambria" w:hAnsi="Cambria" w:eastAsia="Cambria" w:ascii="Cambria"/>
                <w:sz w:val="24"/>
                <w:szCs w:val="24"/>
              </w:rPr>
              <w:jc w:val="left"/>
              <w:ind w:left="121"/>
            </w:pP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cs="Cambria" w:hAnsi="Cambria" w:eastAsia="Cambria" w:ascii="Cambria"/>
                <w:b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Cambria" w:hAnsi="Cambria" w:eastAsia="Cambria" w:ascii="Cambria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Cambria" w:hAnsi="Cambria" w:eastAsia="Cambria" w:ascii="Cambria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35" w:hRule="exact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Mar w:footer="0" w:header="0" w:top="120" w:bottom="280" w:left="0" w:right="1360"/>
          <w:footerReference w:type="default" r:id="rId44"/>
          <w:pgSz w:w="16840" w:h="11920" w:orient="landscape"/>
        </w:sectPr>
      </w:pP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63" w:lineRule="exact" w:line="260"/>
        <w:ind w:left="105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spacing w:before="9"/>
        <w:ind w:left="1636"/>
      </w:pP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F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.</w:t>
      </w:r>
      <w:r>
        <w:rPr>
          <w:rFonts w:cs="Cambria" w:hAnsi="Cambria" w:eastAsia="Cambria" w:ascii="Cambria"/>
          <w:b/>
          <w:spacing w:val="-2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Software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User’s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Man</w:t>
      </w:r>
      <w:r>
        <w:rPr>
          <w:rFonts w:cs="Cambria" w:hAnsi="Cambria" w:eastAsia="Cambria" w:ascii="Cambria"/>
          <w:b/>
          <w:spacing w:val="2"/>
          <w:w w:val="100"/>
          <w:sz w:val="36"/>
          <w:szCs w:val="36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al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spacing w:before="98"/>
        <w:ind w:left="1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1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nsta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l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lat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on</w:t>
      </w:r>
      <w:r>
        <w:rPr>
          <w:rFonts w:cs="Cambria" w:hAnsi="Cambria" w:eastAsia="Cambria" w:ascii="Cambria"/>
          <w:b/>
          <w:spacing w:val="-17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d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2356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Set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ng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up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env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ment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ver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2265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ol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w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f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twa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ns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alled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he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achi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e:</w:t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2"/>
        <w:ind w:left="2805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1.1.1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Ha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wa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13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q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83" w:lineRule="exact" w:line="280"/>
        <w:ind w:left="3437" w:right="82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Yêu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ứ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xem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ước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uán&gt;</w:t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2805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1.1.2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ftware</w:t>
      </w:r>
      <w:r>
        <w:rPr>
          <w:rFonts w:cs="Cambria" w:hAnsi="Cambria" w:eastAsia="Cambria" w:ascii="Cambria"/>
          <w:b/>
          <w:spacing w:val="-11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qui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s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83" w:lineRule="exact" w:line="280"/>
        <w:ind w:left="3437" w:right="75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Yêu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ề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xem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ước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uán&gt;</w:t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2356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2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epl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ym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nt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ver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"/>
        <w:ind w:left="3437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trình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tr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lên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ser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er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ự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có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ồ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3437" w:right="168"/>
      </w:pP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sau,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làm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hình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ẫn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cũng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như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sánh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q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ô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ng&gt;</w:t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lineRule="exact" w:line="300"/>
        <w:ind w:left="2805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1.2.1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Pr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8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y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packa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g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79"/>
        <w:ind w:left="2805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1.2.2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fi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g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re</w:t>
      </w:r>
      <w:r>
        <w:rPr>
          <w:rFonts w:cs="Cambria" w:hAnsi="Cambria" w:eastAsia="Cambria" w:ascii="Cambria"/>
          <w:b/>
          <w:spacing w:val="-1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v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8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b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re</w:t>
      </w:r>
      <w:r>
        <w:rPr>
          <w:rFonts w:cs="Cambria" w:hAnsi="Cambria" w:eastAsia="Cambria" w:ascii="Cambria"/>
          <w:b/>
          <w:spacing w:val="-6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y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79"/>
        <w:ind w:left="2805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1.2.3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y</w:t>
      </w:r>
      <w:r>
        <w:rPr>
          <w:rFonts w:cs="Cambria" w:hAnsi="Cambria" w:eastAsia="Cambria" w:ascii="Cambria"/>
          <w:b/>
          <w:spacing w:val="-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w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b</w:t>
      </w:r>
      <w:r>
        <w:rPr>
          <w:rFonts w:cs="Cambria" w:hAnsi="Cambria" w:eastAsia="Cambria" w:ascii="Cambria"/>
          <w:b/>
          <w:spacing w:val="-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3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lic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12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spacing w:val="-3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v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2356"/>
      </w:pP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1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spacing w:val="-1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Set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ng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up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h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-3"/>
          <w:w w:val="100"/>
          <w:sz w:val="28"/>
          <w:szCs w:val="28"/>
        </w:rPr>
        <w:t>v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ie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spacing w:val="-2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spacing w:val="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spacing w:val="0"/>
          <w:w w:val="100"/>
          <w:sz w:val="28"/>
          <w:szCs w:val="28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spacing w:before="2"/>
        <w:ind w:left="2805"/>
      </w:pP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1.3.1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9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ng</w:t>
      </w:r>
      <w:r>
        <w:rPr>
          <w:rFonts w:cs="Cambria" w:hAnsi="Cambria" w:eastAsia="Cambria" w:ascii="Cambria"/>
          <w:b/>
          <w:spacing w:val="-7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-4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spacing w:val="-4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spacing w:val="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26"/>
          <w:szCs w:val="26"/>
        </w:rPr>
        <w:t>r</w:t>
      </w:r>
      <w:r>
        <w:rPr>
          <w:rFonts w:cs="Cambria" w:hAnsi="Cambria" w:eastAsia="Cambria" w:ascii="Cambria"/>
          <w:spacing w:val="0"/>
          <w:w w:val="100"/>
          <w:sz w:val="26"/>
          <w:szCs w:val="2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79"/>
        <w:ind w:left="3490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rõ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hiên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b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đ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ể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mbria" w:hAnsi="Cambria" w:eastAsia="Cambria" w:ascii="Cambria"/>
          <w:sz w:val="32"/>
          <w:szCs w:val="32"/>
        </w:rPr>
        <w:jc w:val="left"/>
        <w:ind w:left="1905"/>
      </w:pP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2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.</w:t>
      </w:r>
      <w:r>
        <w:rPr>
          <w:rFonts w:cs="Cambria" w:hAnsi="Cambria" w:eastAsia="Cambria" w:ascii="Cambria"/>
          <w:b/>
          <w:spacing w:val="23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Us</w:t>
      </w:r>
      <w:r>
        <w:rPr>
          <w:rFonts w:cs="Cambria" w:hAnsi="Cambria" w:eastAsia="Cambria" w:ascii="Cambria"/>
          <w:b/>
          <w:spacing w:val="1"/>
          <w:w w:val="100"/>
          <w:sz w:val="32"/>
          <w:szCs w:val="32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r</w:t>
      </w:r>
      <w:r>
        <w:rPr>
          <w:rFonts w:cs="Cambria" w:hAnsi="Cambria" w:eastAsia="Cambria" w:ascii="Cambria"/>
          <w:b/>
          <w:spacing w:val="-9"/>
          <w:w w:val="100"/>
          <w:sz w:val="32"/>
          <w:szCs w:val="32"/>
        </w:rPr>
        <w:t> </w:t>
      </w:r>
      <w:r>
        <w:rPr>
          <w:rFonts w:cs="Cambria" w:hAnsi="Cambria" w:eastAsia="Cambria" w:ascii="Cambria"/>
          <w:b/>
          <w:spacing w:val="2"/>
          <w:w w:val="100"/>
          <w:sz w:val="32"/>
          <w:szCs w:val="32"/>
        </w:rPr>
        <w:t>G</w:t>
      </w:r>
      <w:r>
        <w:rPr>
          <w:rFonts w:cs="Cambria" w:hAnsi="Cambria" w:eastAsia="Cambria" w:ascii="Cambria"/>
          <w:b/>
          <w:spacing w:val="-1"/>
          <w:w w:val="100"/>
          <w:sz w:val="32"/>
          <w:szCs w:val="32"/>
        </w:rPr>
        <w:t>u</w:t>
      </w:r>
      <w:r>
        <w:rPr>
          <w:rFonts w:cs="Cambria" w:hAnsi="Cambria" w:eastAsia="Cambria" w:ascii="Cambria"/>
          <w:b/>
          <w:spacing w:val="0"/>
          <w:w w:val="100"/>
          <w:sz w:val="32"/>
          <w:szCs w:val="32"/>
        </w:rPr>
        <w:t>ide</w:t>
      </w:r>
      <w:r>
        <w:rPr>
          <w:rFonts w:cs="Cambria" w:hAnsi="Cambria" w:eastAsia="Cambria" w:ascii="Cambria"/>
          <w:spacing w:val="0"/>
          <w:w w:val="100"/>
          <w:sz w:val="32"/>
          <w:szCs w:val="3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1"/>
        <w:ind w:left="3437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&lt;V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ế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ớ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ẫ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s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ử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ụ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ư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ờ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ùn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&gt;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mbria" w:hAnsi="Cambria" w:eastAsia="Cambria" w:ascii="Cambria"/>
          <w:sz w:val="36"/>
          <w:szCs w:val="36"/>
        </w:rPr>
        <w:jc w:val="left"/>
        <w:ind w:left="1636"/>
      </w:pPr>
      <w:r>
        <w:rPr>
          <w:rFonts w:cs="Cambria" w:hAnsi="Cambria" w:eastAsia="Cambria" w:ascii="Cambria"/>
          <w:b/>
          <w:sz w:val="36"/>
          <w:szCs w:val="36"/>
        </w:rPr>
        <w:t>G.</w:t>
      </w:r>
      <w:r>
        <w:rPr>
          <w:rFonts w:cs="Cambria" w:hAnsi="Cambria" w:eastAsia="Cambria" w:ascii="Cambria"/>
          <w:b/>
          <w:spacing w:val="-36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A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1"/>
          <w:w w:val="100"/>
          <w:sz w:val="36"/>
          <w:szCs w:val="36"/>
        </w:rPr>
        <w:t>p</w:t>
      </w:r>
      <w:r>
        <w:rPr>
          <w:rFonts w:cs="Cambria" w:hAnsi="Cambria" w:eastAsia="Cambria" w:ascii="Cambria"/>
          <w:b/>
          <w:spacing w:val="-1"/>
          <w:w w:val="100"/>
          <w:sz w:val="36"/>
          <w:szCs w:val="36"/>
        </w:rPr>
        <w:t>e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2"/>
          <w:w w:val="100"/>
          <w:sz w:val="36"/>
          <w:szCs w:val="36"/>
        </w:rPr>
        <w:t>d</w:t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ix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1996"/>
      </w:pPr>
      <w:r>
        <w:rPr>
          <w:rFonts w:cs="Cambria" w:hAnsi="Cambria" w:eastAsia="Cambria" w:ascii="Cambria"/>
          <w:spacing w:val="-1"/>
          <w:w w:val="100"/>
          <w:sz w:val="24"/>
          <w:szCs w:val="24"/>
        </w:rPr>
        <w:t>&lt;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ác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thành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p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n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ủ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a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ài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l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ệ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u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ú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ý</w:t>
      </w:r>
      <w:r>
        <w:rPr>
          <w:rFonts w:cs="Cambria" w:hAnsi="Cambria" w:eastAsia="Cambria" w:ascii="Cambria"/>
          <w:spacing w:val="-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3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ham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-2"/>
          <w:w w:val="100"/>
          <w:sz w:val="24"/>
          <w:szCs w:val="24"/>
        </w:rPr>
        <w:t>k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ả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o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thêm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cách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g</w:t>
      </w:r>
      <w:r>
        <w:rPr>
          <w:rFonts w:cs="Cambria" w:hAnsi="Cambria" w:eastAsia="Cambria" w:ascii="Cambria"/>
          <w:spacing w:val="2"/>
          <w:w w:val="100"/>
          <w:sz w:val="24"/>
          <w:szCs w:val="24"/>
        </w:rPr>
        <w:t>h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ạ</w:t>
      </w:r>
      <w:r>
        <w:rPr>
          <w:rFonts w:cs="Cambria" w:hAnsi="Cambria" w:eastAsia="Cambria" w:ascii="Cambria"/>
          <w:spacing w:val="0"/>
          <w:w w:val="100"/>
          <w:sz w:val="24"/>
          <w:szCs w:val="24"/>
        </w:rPr>
        <w:t>i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4" w:lineRule="exact" w:line="260"/>
        <w:ind w:left="1545"/>
      </w:pPr>
      <w:r>
        <w:rPr>
          <w:rFonts w:cs="Calibri" w:hAnsi="Calibri" w:eastAsia="Calibri" w:ascii="Calibri"/>
          <w:color w:val="0000FF"/>
          <w:sz w:val="22"/>
          <w:szCs w:val="22"/>
        </w:rPr>
      </w:r>
      <w:hyperlink r:id="rId46"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h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p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: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w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w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w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.k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h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a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h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c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v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.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f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r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es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c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v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r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es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c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0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3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d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  <w:t>4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.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  <w:t>h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5"/>
            <w:w w:val="100"/>
            <w:sz w:val="22"/>
            <w:szCs w:val="22"/>
            <w:u w:val="single" w:color="0000FF"/>
          </w:rPr>
          <w:t>l</w:t>
        </w:r>
        <w:r>
          <w:rPr>
            <w:rFonts w:cs="Calibri" w:hAnsi="Calibri" w:eastAsia="Calibri" w:ascii="Calibri"/>
            <w:color w:val="0000FF"/>
            <w:spacing w:val="5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color w:val="0000FF"/>
            <w:spacing w:val="5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0000FF"/>
            <w:spacing w:val="5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&gt;</w:t>
        </w:r>
      </w:hyperlink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6"/>
        <w:ind w:right="489"/>
      </w:pPr>
      <w:r>
        <w:rPr>
          <w:rFonts w:cs="Calibri" w:hAnsi="Calibri" w:eastAsia="Calibri" w:ascii="Calibri"/>
          <w:color w:val="FFFFFF"/>
          <w:spacing w:val="1"/>
          <w:w w:val="100"/>
          <w:sz w:val="22"/>
          <w:szCs w:val="22"/>
        </w:rPr>
        <w:t>39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sectPr>
      <w:pgMar w:footer="282" w:header="0" w:top="100" w:bottom="280" w:left="440" w:right="1160"/>
      <w:footerReference w:type="default" r:id="rId45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6pt;height:18.52pt;mso-position-horizontal-relative:page;mso-position-vertical-relative:page;z-index:-3234" coordorigin="1550,15842" coordsize="8825,370">
          <v:group style="position:absolute;left:1560;top:15850;width:8805;height:0" coordorigin="1560,15850" coordsize="8805,0">
            <v:shape style="position:absolute;left:1560;top:15850;width:8805;height:0" coordorigin="1560,15850" coordsize="8805,0" path="m1560,15850l10366,15850e" filled="f" stroked="t" strokeweight="0.34005pt" strokecolor="#4F81BC">
              <v:path arrowok="t"/>
            </v:shape>
            <v:group style="position:absolute;left:1560;top:16205;width:8805;height:0" coordorigin="1560,16205" coordsize="8805,0">
              <v:shape style="position:absolute;left:1560;top:16205;width:8805;height:0" coordorigin="1560,16205" coordsize="8805,0" path="m1560,16205l10366,16205e" filled="f" stroked="t" strokeweight="0.33999pt" strokecolor="#4F81BC">
                <v:path arrowok="t"/>
              </v:shape>
              <v:group style="position:absolute;left:1560;top:15852;width:8805;height:350" coordorigin="1560,15852" coordsize="8805,350">
                <v:shape style="position:absolute;left:1560;top:15852;width:8805;height:350" coordorigin="1560,15852" coordsize="8805,350" path="m1560,16202l10366,16202,10366,15852,1560,15852,1560,16202xe" filled="t" fillcolor="#4F81BC" stroked="f">
                  <v:path arrowok="t"/>
                  <v:fill/>
                </v:shape>
              </v:group>
            </v:group>
          </v:group>
          <w10:wrap type="none"/>
        </v:group>
      </w:pict>
    </w:r>
    <w:r>
      <w:pict>
        <v:shape type="#_x0000_t202" style="position:absolute;margin-left:236.05pt;margin-top:795.68pt;width:126.655pt;height:13.04pt;mso-position-horizontal-relative:page;mso-position-vertical-relative:page;z-index:-3233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47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-2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cs="Calibri" w:hAnsi="Calibri" w:eastAsia="Calibri" w:ascii="Calibri"/>
                    <w:color w:val="FFFFFF"/>
                    <w:spacing w:val="-3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3pt;height:18.52pt;mso-position-horizontal-relative:page;mso-position-vertical-relative:page;z-index:-3218" coordorigin="1550,15842" coordsize="8825,370">
          <v:group style="position:absolute;left:1560;top:15850;width:8805;height:0" coordorigin="1560,15850" coordsize="8805,0">
            <v:shape style="position:absolute;left:1560;top:15850;width:8805;height:0" coordorigin="1560,15850" coordsize="8805,0" path="m1560,15850l10365,15850e" filled="f" stroked="t" strokeweight="0.34005pt" strokecolor="#4F81BC">
              <v:path arrowok="t"/>
            </v:shape>
            <v:group style="position:absolute;left:1560;top:16205;width:8805;height:0" coordorigin="1560,16205" coordsize="8805,0">
              <v:shape style="position:absolute;left:1560;top:16205;width:8805;height:0" coordorigin="1560,16205" coordsize="8805,0" path="m1560,16205l10365,16205e" filled="f" stroked="t" strokeweight="0.33999pt" strokecolor="#4F81BC">
                <v:path arrowok="t"/>
              </v:shape>
              <v:group style="position:absolute;left:1560;top:15852;width:8805;height:350" coordorigin="1560,15852" coordsize="8805,350">
                <v:shape style="position:absolute;left:1560;top:15852;width:8805;height:350" coordorigin="1560,15852" coordsize="8805,350" path="m1560,16202l10365,16202,10365,15852,1560,15852,1560,16202xe" filled="t" fillcolor="#4F81BC" stroked="f">
                  <v:path arrowok="t"/>
                  <v:fill/>
                </v:shape>
              </v:group>
            </v:group>
          </v:group>
          <w10:wrap type="none"/>
        </v:group>
      </w:pict>
    </w:r>
    <w:r>
      <w:pict>
        <v:shape type="#_x0000_t202" style="position:absolute;margin-left:236.05pt;margin-top:795.68pt;width:126.655pt;height:13.04pt;mso-position-horizontal-relative:page;mso-position-vertical-relative:page;z-index:-3217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47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-2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cs="Calibri" w:hAnsi="Calibri" w:eastAsia="Calibri" w:ascii="Calibri"/>
                    <w:color w:val="FFFFFF"/>
                    <w:spacing w:val="-3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1.98pt;width:441.26pt;height:18.4pt;mso-position-horizontal-relative:page;mso-position-vertical-relative:page;z-index:-3216" coordorigin="1550,15840" coordsize="8825,368">
          <v:group style="position:absolute;left:1560;top:15846;width:175;height:0" coordorigin="1560,15846" coordsize="175,0">
            <v:shape style="position:absolute;left:1560;top:15846;width:175;height:0" coordorigin="1560,15846" coordsize="175,0" path="m1560,15846l1736,15846e" filled="f" stroked="t" strokeweight="0.45999pt" strokecolor="#4F81BC">
              <v:path arrowok="t"/>
            </v:shape>
            <v:group style="position:absolute;left:1560;top:16200;width:175;height:0" coordorigin="1560,16200" coordsize="175,0">
              <v:shape style="position:absolute;left:1560;top:16200;width:175;height:0" coordorigin="1560,16200" coordsize="175,0" path="m1560,16200l1736,16200e" filled="f" stroked="t" strokeweight="0.33999pt" strokecolor="#4F81BC">
                <v:path arrowok="t"/>
              </v:shape>
              <v:group style="position:absolute;left:1560;top:15850;width:175;height:348" coordorigin="1560,15850" coordsize="175,348">
                <v:shape style="position:absolute;left:1560;top:15850;width:175;height:348" coordorigin="1560,15850" coordsize="175,348" path="m1560,16198l1736,16198,1736,15850,1560,15850,1560,16198xe" filled="t" fillcolor="#4F81BC" stroked="f">
                  <v:path arrowok="t"/>
                  <v:fill/>
                </v:shape>
                <v:group style="position:absolute;left:1736;top:15846;width:8190;height:0" coordorigin="1736,15846" coordsize="8190,0">
                  <v:shape style="position:absolute;left:1736;top:15846;width:8190;height:0" coordorigin="1736,15846" coordsize="8190,0" path="m1736,15846l9926,15846e" filled="f" stroked="t" strokeweight="0.45999pt" strokecolor="#30849B">
                    <v:path arrowok="t"/>
                  </v:shape>
                  <v:group style="position:absolute;left:1736;top:16200;width:8190;height:0" coordorigin="1736,16200" coordsize="8190,0">
                    <v:shape style="position:absolute;left:1736;top:16200;width:8190;height:0" coordorigin="1736,16200" coordsize="8190,0" path="m1736,16200l9926,16200e" filled="f" stroked="t" strokeweight="0.33999pt" strokecolor="#30849B">
                      <v:path arrowok="t"/>
                    </v:shape>
                    <v:group style="position:absolute;left:1736;top:15850;width:8190;height:348" coordorigin="1736,15850" coordsize="8190,348">
                      <v:shape style="position:absolute;left:1736;top:15850;width:8190;height:348" coordorigin="1736,15850" coordsize="8190,348" path="m1736,16198l9926,16198,9926,15850,1736,15850,1736,16198xe" filled="t" fillcolor="#30849B" stroked="f">
                        <v:path arrowok="t"/>
                        <v:fill/>
                      </v:shape>
                      <v:group style="position:absolute;left:9926;top:15846;width:440;height:0" coordorigin="9926,15846" coordsize="440,0">
                        <v:shape style="position:absolute;left:9926;top:15846;width:440;height:0" coordorigin="9926,15846" coordsize="440,0" path="m9926,15846l10366,15846e" filled="f" stroked="t" strokeweight="0.45999pt" strokecolor="#4F81BC">
                          <v:path arrowok="t"/>
                        </v:shape>
                        <v:group style="position:absolute;left:9926;top:16200;width:440;height:0" coordorigin="9926,16200" coordsize="440,0">
                          <v:shape style="position:absolute;left:9926;top:16200;width:440;height:0" coordorigin="9926,16200" coordsize="440,0" path="m9926,16200l10366,16200e" filled="f" stroked="t" strokeweight="0.33999pt" strokecolor="#4F81BC">
                            <v:path arrowok="t"/>
                          </v:shape>
                          <v:group style="position:absolute;left:9926;top:15850;width:440;height:348" coordorigin="9926,15850" coordsize="440,348">
                            <v:shape style="position:absolute;left:9926;top:15850;width:440;height:348" coordorigin="9926,15850" coordsize="440,348" path="m9926,16198l10366,16198,10366,15850,9926,15850,9926,16198xe" filled="t" fillcolor="#4F81BC" stroked="f">
                              <v:path arrowok="t"/>
                              <v:fill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6pt;height:18.52pt;mso-position-horizontal-relative:page;mso-position-vertical-relative:page;z-index:-3232" coordorigin="1550,15842" coordsize="8825,370">
          <v:group style="position:absolute;left:1560;top:15850;width:8805;height:0" coordorigin="1560,15850" coordsize="8805,0">
            <v:shape style="position:absolute;left:1560;top:15850;width:8805;height:0" coordorigin="1560,15850" coordsize="8805,0" path="m1560,15850l10366,15850e" filled="f" stroked="t" strokeweight="0.34005pt" strokecolor="#4F81BC">
              <v:path arrowok="t"/>
            </v:shape>
            <v:group style="position:absolute;left:1560;top:16205;width:8805;height:0" coordorigin="1560,16205" coordsize="8805,0">
              <v:shape style="position:absolute;left:1560;top:16205;width:8805;height:0" coordorigin="1560,16205" coordsize="8805,0" path="m1560,16205l10366,16205e" filled="f" stroked="t" strokeweight="0.33999pt" strokecolor="#4F81BC">
                <v:path arrowok="t"/>
              </v:shape>
              <v:group style="position:absolute;left:1560;top:15852;width:8805;height:350" coordorigin="1560,15852" coordsize="8805,350">
                <v:shape style="position:absolute;left:1560;top:15852;width:8805;height:350" coordorigin="1560,15852" coordsize="8805,350" path="m1560,16202l10366,16202,10366,15852,1560,15852,1560,16202xe" filled="t" fillcolor="#4F81BC" stroked="f">
                  <v:path arrowok="t"/>
                  <v:fill/>
                </v:shape>
              </v:group>
            </v:group>
          </v:group>
          <w10:wrap type="none"/>
        </v:group>
      </w:pict>
    </w:r>
    <w:r>
      <w:pict>
        <v:shape type="#_x0000_t202" style="position:absolute;margin-left:236.05pt;margin-top:795.68pt;width:126.655pt;height:13.04pt;mso-position-horizontal-relative:page;mso-position-vertical-relative:page;z-index:-3231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47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-2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cs="Calibri" w:hAnsi="Calibri" w:eastAsia="Calibri" w:ascii="Calibri"/>
                    <w:color w:val="FFFFFF"/>
                    <w:spacing w:val="-3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6pt;height:18.52pt;mso-position-horizontal-relative:page;mso-position-vertical-relative:page;z-index:-3230" coordorigin="1550,15842" coordsize="8825,370">
          <v:group style="position:absolute;left:1560;top:15850;width:8805;height:0" coordorigin="1560,15850" coordsize="8805,0">
            <v:shape style="position:absolute;left:1560;top:15850;width:8805;height:0" coordorigin="1560,15850" coordsize="8805,0" path="m1560,15850l10366,15850e" filled="f" stroked="t" strokeweight="0.34005pt" strokecolor="#4F81BC">
              <v:path arrowok="t"/>
            </v:shape>
            <v:group style="position:absolute;left:1560;top:16205;width:8805;height:0" coordorigin="1560,16205" coordsize="8805,0">
              <v:shape style="position:absolute;left:1560;top:16205;width:8805;height:0" coordorigin="1560,16205" coordsize="8805,0" path="m1560,16205l10366,16205e" filled="f" stroked="t" strokeweight="0.33999pt" strokecolor="#4F81BC">
                <v:path arrowok="t"/>
              </v:shape>
              <v:group style="position:absolute;left:1560;top:15852;width:8805;height:350" coordorigin="1560,15852" coordsize="8805,350">
                <v:shape style="position:absolute;left:1560;top:15852;width:8805;height:350" coordorigin="1560,15852" coordsize="8805,350" path="m1560,16202l10366,16202,10366,15852,1560,15852,1560,16202xe" filled="t" fillcolor="#4F81BC" stroked="f">
                  <v:path arrowok="t"/>
                  <v:fill/>
                </v:shape>
              </v:group>
            </v:group>
          </v:group>
          <w10:wrap type="none"/>
        </v:group>
      </w:pict>
    </w:r>
    <w:r>
      <w:pict>
        <v:shape type="#_x0000_t202" style="position:absolute;margin-left:236.05pt;margin-top:795.68pt;width:126.655pt;height:13.04pt;mso-position-horizontal-relative:page;mso-position-vertical-relative:page;z-index:-3229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47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-2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cs="Calibri" w:hAnsi="Calibri" w:eastAsia="Calibri" w:ascii="Calibri"/>
                    <w:color w:val="FFFFFF"/>
                    <w:spacing w:val="-3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6pt;height:18.52pt;mso-position-horizontal-relative:page;mso-position-vertical-relative:page;z-index:-3228" coordorigin="1550,15842" coordsize="8825,370">
          <v:group style="position:absolute;left:1560;top:15850;width:8805;height:0" coordorigin="1560,15850" coordsize="8805,0">
            <v:shape style="position:absolute;left:1560;top:15850;width:8805;height:0" coordorigin="1560,15850" coordsize="8805,0" path="m1560,15850l10366,15850e" filled="f" stroked="t" strokeweight="0.34005pt" strokecolor="#4F81BC">
              <v:path arrowok="t"/>
            </v:shape>
            <v:group style="position:absolute;left:1560;top:16205;width:8805;height:0" coordorigin="1560,16205" coordsize="8805,0">
              <v:shape style="position:absolute;left:1560;top:16205;width:8805;height:0" coordorigin="1560,16205" coordsize="8805,0" path="m1560,16205l10366,16205e" filled="f" stroked="t" strokeweight="0.33999pt" strokecolor="#4F81BC">
                <v:path arrowok="t"/>
              </v:shape>
              <v:group style="position:absolute;left:1560;top:15852;width:8805;height:350" coordorigin="1560,15852" coordsize="8805,350">
                <v:shape style="position:absolute;left:1560;top:15852;width:8805;height:350" coordorigin="1560,15852" coordsize="8805,350" path="m1560,16202l10366,16202,10366,15852,1560,15852,1560,16202xe" filled="t" fillcolor="#4F81BC" stroked="f">
                  <v:path arrowok="t"/>
                  <v:fill/>
                </v:shape>
              </v:group>
            </v:group>
          </v:group>
          <w10:wrap type="none"/>
        </v:group>
      </w:pict>
    </w:r>
    <w:r>
      <w:pict>
        <v:shape type="#_x0000_t202" style="position:absolute;margin-left:236.05pt;margin-top:795.68pt;width:126.655pt;height:13.04pt;mso-position-horizontal-relative:page;mso-position-vertical-relative:page;z-index:-3227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47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-2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cs="Calibri" w:hAnsi="Calibri" w:eastAsia="Calibri" w:ascii="Calibri"/>
                    <w:color w:val="FFFFFF"/>
                    <w:spacing w:val="-3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3pt;height:18.52pt;mso-position-horizontal-relative:page;mso-position-vertical-relative:page;z-index:-3226" coordorigin="1550,15842" coordsize="8825,370">
          <v:group style="position:absolute;left:1560;top:15850;width:8805;height:0" coordorigin="1560,15850" coordsize="8805,0">
            <v:shape style="position:absolute;left:1560;top:15850;width:8805;height:0" coordorigin="1560,15850" coordsize="8805,0" path="m1560,15850l10365,15850e" filled="f" stroked="t" strokeweight="0.34005pt" strokecolor="#4F81BC">
              <v:path arrowok="t"/>
            </v:shape>
            <v:group style="position:absolute;left:1560;top:16205;width:8805;height:0" coordorigin="1560,16205" coordsize="8805,0">
              <v:shape style="position:absolute;left:1560;top:16205;width:8805;height:0" coordorigin="1560,16205" coordsize="8805,0" path="m1560,16205l10365,16205e" filled="f" stroked="t" strokeweight="0.33999pt" strokecolor="#4F81BC">
                <v:path arrowok="t"/>
              </v:shape>
              <v:group style="position:absolute;left:1560;top:15852;width:8805;height:350" coordorigin="1560,15852" coordsize="8805,350">
                <v:shape style="position:absolute;left:1560;top:15852;width:8805;height:350" coordorigin="1560,15852" coordsize="8805,350" path="m1560,16202l10365,16202,10365,15852,1560,15852,1560,16202xe" filled="t" fillcolor="#4F81BC" stroked="f">
                  <v:path arrowok="t"/>
                  <v:fill/>
                </v:shape>
              </v:group>
            </v:group>
          </v:group>
          <w10:wrap type="none"/>
        </v:group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3pt;height:18.52pt;mso-position-horizontal-relative:page;mso-position-vertical-relative:page;z-index:-3225" coordorigin="1550,15842" coordsize="8825,370">
          <v:group style="position:absolute;left:1560;top:15850;width:8805;height:0" coordorigin="1560,15850" coordsize="8805,0">
            <v:shape style="position:absolute;left:1560;top:15850;width:8805;height:0" coordorigin="1560,15850" coordsize="8805,0" path="m1560,15850l10365,15850e" filled="f" stroked="t" strokeweight="0.34005pt" strokecolor="#4F81BC">
              <v:path arrowok="t"/>
            </v:shape>
            <v:group style="position:absolute;left:1560;top:16205;width:8805;height:0" coordorigin="1560,16205" coordsize="8805,0">
              <v:shape style="position:absolute;left:1560;top:16205;width:8805;height:0" coordorigin="1560,16205" coordsize="8805,0" path="m1560,16205l10365,16205e" filled="f" stroked="t" strokeweight="0.33999pt" strokecolor="#4F81BC">
                <v:path arrowok="t"/>
              </v:shape>
              <v:group style="position:absolute;left:1560;top:15852;width:8805;height:350" coordorigin="1560,15852" coordsize="8805,350">
                <v:shape style="position:absolute;left:1560;top:15852;width:8805;height:350" coordorigin="1560,15852" coordsize="8805,350" path="m1560,16202l10365,16202,10365,15852,1560,15852,1560,16202xe" filled="t" fillcolor="#4F81BC" stroked="f">
                  <v:path arrowok="t"/>
                  <v:fill/>
                </v:shape>
              </v:group>
            </v:group>
          </v:group>
          <w10:wrap type="none"/>
        </v:group>
      </w:pict>
    </w:r>
    <w:r>
      <w:pict>
        <v:shape type="#_x0000_t202" style="position:absolute;margin-left:236.05pt;margin-top:795.68pt;width:126.655pt;height:13.04pt;mso-position-horizontal-relative:page;mso-position-vertical-relative:page;z-index:-3224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47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-2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cs="Calibri" w:hAnsi="Calibri" w:eastAsia="Calibri" w:ascii="Calibri"/>
                    <w:color w:val="FFFFFF"/>
                    <w:spacing w:val="-3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3pt;height:18.52pt;mso-position-horizontal-relative:page;mso-position-vertical-relative:page;z-index:-3223" coordorigin="1550,15842" coordsize="8825,370">
          <v:group style="position:absolute;left:1560;top:15850;width:8805;height:0" coordorigin="1560,15850" coordsize="8805,0">
            <v:shape style="position:absolute;left:1560;top:15850;width:8805;height:0" coordorigin="1560,15850" coordsize="8805,0" path="m1560,15850l10365,15850e" filled="f" stroked="t" strokeweight="0.34005pt" strokecolor="#4F81BC">
              <v:path arrowok="t"/>
            </v:shape>
            <v:group style="position:absolute;left:1560;top:16205;width:8805;height:0" coordorigin="1560,16205" coordsize="8805,0">
              <v:shape style="position:absolute;left:1560;top:16205;width:8805;height:0" coordorigin="1560,16205" coordsize="8805,0" path="m1560,16205l10365,16205e" filled="f" stroked="t" strokeweight="0.33999pt" strokecolor="#4F81BC">
                <v:path arrowok="t"/>
              </v:shape>
              <v:group style="position:absolute;left:1560;top:15852;width:8805;height:350" coordorigin="1560,15852" coordsize="8805,350">
                <v:shape style="position:absolute;left:1560;top:15852;width:8805;height:350" coordorigin="1560,15852" coordsize="8805,350" path="m1560,16202l10365,16202,10365,15852,1560,15852,1560,16202xe" filled="t" fillcolor="#4F81BC" stroked="f">
                  <v:path arrowok="t"/>
                  <v:fill/>
                </v:shape>
              </v:group>
            </v:group>
          </v:group>
          <w10:wrap type="none"/>
        </v:group>
      </w:pict>
    </w:r>
    <w:r>
      <w:pict>
        <v:shape type="#_x0000_t202" style="position:absolute;margin-left:236.05pt;margin-top:795.68pt;width:126.655pt;height:13.04pt;mso-position-horizontal-relative:page;mso-position-vertical-relative:page;z-index:-3222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47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-2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cs="Calibri" w:hAnsi="Calibri" w:eastAsia="Calibri" w:ascii="Calibri"/>
                    <w:color w:val="FFFFFF"/>
                    <w:spacing w:val="-3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3pt;height:18.52pt;mso-position-horizontal-relative:page;mso-position-vertical-relative:page;z-index:-3221" coordorigin="1550,15842" coordsize="8825,370">
          <v:group style="position:absolute;left:1560;top:15850;width:8805;height:0" coordorigin="1560,15850" coordsize="8805,0">
            <v:shape style="position:absolute;left:1560;top:15850;width:8805;height:0" coordorigin="1560,15850" coordsize="8805,0" path="m1560,15850l10365,15850e" filled="f" stroked="t" strokeweight="0.34005pt" strokecolor="#4F81BC">
              <v:path arrowok="t"/>
            </v:shape>
            <v:group style="position:absolute;left:1560;top:16205;width:8805;height:0" coordorigin="1560,16205" coordsize="8805,0">
              <v:shape style="position:absolute;left:1560;top:16205;width:8805;height:0" coordorigin="1560,16205" coordsize="8805,0" path="m1560,16205l10365,16205e" filled="f" stroked="t" strokeweight="0.33999pt" strokecolor="#4F81BC">
                <v:path arrowok="t"/>
              </v:shape>
              <v:group style="position:absolute;left:1560;top:15852;width:8805;height:350" coordorigin="1560,15852" coordsize="8805,350">
                <v:shape style="position:absolute;left:1560;top:15852;width:8805;height:350" coordorigin="1560,15852" coordsize="8805,350" path="m1560,16202l10365,16202,10365,15852,1560,15852,1560,16202xe" filled="t" fillcolor="#4F81BC" stroked="f">
                  <v:path arrowok="t"/>
                  <v:fill/>
                </v:shape>
              </v:group>
            </v:group>
          </v:group>
          <w10:wrap type="none"/>
        </v:group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77.524pt;margin-top:792.1pt;width:441.23pt;height:18.52pt;mso-position-horizontal-relative:page;mso-position-vertical-relative:page;z-index:-3220" coordorigin="1550,15842" coordsize="8825,370">
          <v:group style="position:absolute;left:1560;top:15850;width:8805;height:0" coordorigin="1560,15850" coordsize="8805,0">
            <v:shape style="position:absolute;left:1560;top:15850;width:8805;height:0" coordorigin="1560,15850" coordsize="8805,0" path="m1560,15850l10365,15850e" filled="f" stroked="t" strokeweight="0.34005pt" strokecolor="#4F81BC">
              <v:path arrowok="t"/>
            </v:shape>
            <v:group style="position:absolute;left:1560;top:16205;width:8805;height:0" coordorigin="1560,16205" coordsize="8805,0">
              <v:shape style="position:absolute;left:1560;top:16205;width:8805;height:0" coordorigin="1560,16205" coordsize="8805,0" path="m1560,16205l10365,16205e" filled="f" stroked="t" strokeweight="0.33999pt" strokecolor="#4F81BC">
                <v:path arrowok="t"/>
              </v:shape>
              <v:group style="position:absolute;left:1560;top:15852;width:8805;height:350" coordorigin="1560,15852" coordsize="8805,350">
                <v:shape style="position:absolute;left:1560;top:15852;width:8805;height:350" coordorigin="1560,15852" coordsize="8805,350" path="m1560,16202l10365,16202,10365,15852,1560,15852,1560,16202xe" filled="t" fillcolor="#4F81BC" stroked="f">
                  <v:path arrowok="t"/>
                  <v:fill/>
                </v:shape>
              </v:group>
            </v:group>
          </v:group>
          <w10:wrap type="none"/>
        </v:group>
      </w:pict>
    </w:r>
    <w:r>
      <w:pict>
        <v:shape type="#_x0000_t202" style="position:absolute;margin-left:236.05pt;margin-top:795.68pt;width:126.655pt;height:13.04pt;mso-position-horizontal-relative:page;mso-position-vertical-relative:page;z-index:-3219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47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color w:val="FFFFFF"/>
                    <w:spacing w:val="-2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cs="Calibri" w:hAnsi="Calibri" w:eastAsia="Calibri" w:ascii="Calibri"/>
                    <w:color w:val="FFFFFF"/>
                    <w:spacing w:val="-3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color w:val="FFFFFF"/>
                    <w:spacing w:val="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cs="Calibri" w:hAnsi="Calibri" w:eastAsia="Calibri" w:ascii="Calibri"/>
                    <w:color w:val="FFFFFF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footer" Target="footer1.xml"/><Relationship Id="rId4" Type="http://schemas.openxmlformats.org/officeDocument/2006/relationships/image" Target="media/image1.jpg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yperlink" Target="mailto:Khanhkt@fpt.edu.vn" TargetMode="External"/><Relationship Id="rId9" Type="http://schemas.openxmlformats.org/officeDocument/2006/relationships/hyperlink" Target="mailto:Khoatndse60680@fpt.edu.vn" TargetMode="External"/><Relationship Id="rId10" Type="http://schemas.openxmlformats.org/officeDocument/2006/relationships/hyperlink" Target="mailto:Huydnse60913@fpt.edu.vn" TargetMode="External"/><Relationship Id="rId11" Type="http://schemas.openxmlformats.org/officeDocument/2006/relationships/hyperlink" Target="mailto:Tannhse60819@fpt.edu.vn" TargetMode="External"/><Relationship Id="rId12" Type="http://schemas.openxmlformats.org/officeDocument/2006/relationships/image" Target="media/image2.jpg"/><Relationship Id="rId13" Type="http://schemas.openxmlformats.org/officeDocument/2006/relationships/hyperlink" Target="http://www.waterfall-model.com/sashimi-waterfall-model/" TargetMode="External"/><Relationship Id="rId14" Type="http://schemas.openxmlformats.org/officeDocument/2006/relationships/hyperlink" Target="http://www.smashingmagazine.com/2010/02/25/designing-user-interfaces-for-business-web-applications/" TargetMode="External"/><Relationship Id="rId15" Type="http://schemas.openxmlformats.org/officeDocument/2006/relationships/hyperlink" Target="http://www.smashingmagazine.com/2010/02/25/designing-user-interfaces-for-business-web-applications/" TargetMode="External"/><Relationship Id="rId16" Type="http://schemas.openxmlformats.org/officeDocument/2006/relationships/hyperlink" Target="http://www.smashingmagazine.com/2008/01/31/10-principles-of-effective-web-design/" TargetMode="External"/><Relationship Id="rId17" Type="http://schemas.openxmlformats.org/officeDocument/2006/relationships/hyperlink" Target="http://www.smashingmagazine.com/2008/01/31/10-principles-of-effective-web-design/" TargetMode="External"/><Relationship Id="rId18" Type="http://schemas.openxmlformats.org/officeDocument/2006/relationships/hyperlink" Target="http://www.oreilly.com/pub/e/2144" TargetMode="External"/><Relationship Id="rId19" Type="http://schemas.openxmlformats.org/officeDocument/2006/relationships/hyperlink" Target="http://www.omg.org/spec/UML/2.0/" TargetMode="External"/><Relationship Id="rId20" Type="http://schemas.openxmlformats.org/officeDocument/2006/relationships/footer" Target="footer5.xml"/><Relationship Id="rId21" Type="http://schemas.openxmlformats.org/officeDocument/2006/relationships/image" Target="media/image3.jpg"/><Relationship Id="rId22" Type="http://schemas.openxmlformats.org/officeDocument/2006/relationships/footer" Target="footer6.xml"/><Relationship Id="rId23" Type="http://schemas.openxmlformats.org/officeDocument/2006/relationships/image" Target="media/image4.jpg"/><Relationship Id="rId24" Type="http://schemas.openxmlformats.org/officeDocument/2006/relationships/image" Target="media/image5.jpg"/><Relationship Id="rId25" Type="http://schemas.openxmlformats.org/officeDocument/2006/relationships/footer" Target="footer7.xml"/><Relationship Id="rId26" Type="http://schemas.openxmlformats.org/officeDocument/2006/relationships/footer" Target="footer8.xml"/><Relationship Id="rId27" Type="http://schemas.openxmlformats.org/officeDocument/2006/relationships/footer" Target="footer9.xml"/><Relationship Id="rId28" Type="http://schemas.openxmlformats.org/officeDocument/2006/relationships/image" Target="media/image6.jpg"/><Relationship Id="rId29" Type="http://schemas.openxmlformats.org/officeDocument/2006/relationships/image" Target="media/image7.jpg"/><Relationship Id="rId30" Type="http://schemas.openxmlformats.org/officeDocument/2006/relationships/image" Target="media/image8.jpg"/><Relationship Id="rId31" Type="http://schemas.openxmlformats.org/officeDocument/2006/relationships/image" Target="media/image9.jpg"/><Relationship Id="rId32" Type="http://schemas.openxmlformats.org/officeDocument/2006/relationships/image" Target="media/image10.png"/><Relationship Id="rId33" Type="http://schemas.openxmlformats.org/officeDocument/2006/relationships/footer" Target="footer10.xml"/><Relationship Id="rId34" Type="http://schemas.openxmlformats.org/officeDocument/2006/relationships/image" Target="media/image11.jpg"/><Relationship Id="rId35" Type="http://schemas.openxmlformats.org/officeDocument/2006/relationships/image" Target="media/image12.png"/><Relationship Id="rId36" Type="http://schemas.openxmlformats.org/officeDocument/2006/relationships/image" Target="media/image13.png"/><Relationship Id="rId37" Type="http://schemas.openxmlformats.org/officeDocument/2006/relationships/image" Target="media/image14.png"/><Relationship Id="rId38" Type="http://schemas.openxmlformats.org/officeDocument/2006/relationships/image" Target="media/image15.png"/><Relationship Id="rId39" Type="http://schemas.openxmlformats.org/officeDocument/2006/relationships/image" Target="media/image16.png"/><Relationship Id="rId40" Type="http://schemas.openxmlformats.org/officeDocument/2006/relationships/image" Target="media/image17.png"/><Relationship Id="rId41" Type="http://schemas.openxmlformats.org/officeDocument/2006/relationships/image" Target="media/image18.png"/><Relationship Id="rId42" Type="http://schemas.openxmlformats.org/officeDocument/2006/relationships/footer" Target="footer11.xml"/><Relationship Id="rId43" Type="http://schemas.openxmlformats.org/officeDocument/2006/relationships/image" Target="media/image19.jpg"/><Relationship Id="rId44" Type="http://schemas.openxmlformats.org/officeDocument/2006/relationships/footer" Target="footer12.xml"/><Relationship Id="rId45" Type="http://schemas.openxmlformats.org/officeDocument/2006/relationships/footer" Target="footer13.xml"/><Relationship Id="rId46" Type="http://schemas.openxmlformats.org/officeDocument/2006/relationships/hyperlink" Target="http://www.khoahocviet.info/meresci/vi/meresci03d4.html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